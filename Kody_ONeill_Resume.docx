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contactsectiontable"/>
        <w:tblW w:w="5000" w:type="pct"/>
        <w:tblCellSpacing w:w="0" w:type="dxa"/>
        <w:tblCellMar>
          <w:left w:w="0" w:type="dxa"/>
          <w:right w:w="0" w:type="dxa"/>
        </w:tblCellMar>
        <w:tblLook w:val="05E0" w:firstRow="1" w:lastRow="1" w:firstColumn="1" w:lastColumn="1" w:noHBand="0" w:noVBand="1"/>
      </w:tblPr>
      <w:tblGrid>
        <w:gridCol w:w="12240"/>
      </w:tblGrid>
      <w:tr w:rsidR="00F31BE5" w14:paraId="67AC6A7E" w14:textId="77777777">
        <w:trPr>
          <w:tblCellSpacing w:w="0" w:type="dxa"/>
        </w:trPr>
        <w:tc>
          <w:tcPr>
            <w:tcW w:w="12240" w:type="dxa"/>
            <w:tcBorders>
              <w:bottom w:val="single" w:sz="8" w:space="0" w:color="576D7B"/>
            </w:tcBorders>
            <w:shd w:val="clear" w:color="auto" w:fill="DDE2E5"/>
            <w:tcMar>
              <w:top w:w="240" w:type="dxa"/>
              <w:left w:w="0" w:type="dxa"/>
              <w:bottom w:w="200" w:type="dxa"/>
              <w:right w:w="0" w:type="dxa"/>
            </w:tcMar>
            <w:vAlign w:val="bottom"/>
            <w:hideMark/>
          </w:tcPr>
          <w:p w14:paraId="38EEF94A" w14:textId="4FE1217B" w:rsidR="00F31BE5" w:rsidRDefault="0082087F">
            <w:pPr>
              <w:pStyle w:val="documentaddress"/>
              <w:ind w:left="420" w:right="420"/>
              <w:jc w:val="center"/>
              <w:rPr>
                <w:rStyle w:val="documentcntcSecparagraph"/>
                <w:rFonts w:ascii="Open Sans" w:eastAsia="Open Sans" w:hAnsi="Open Sans" w:cs="Open Sans"/>
                <w:color w:val="000000"/>
              </w:rPr>
            </w:pPr>
            <w:r>
              <w:rPr>
                <w:rStyle w:val="documentaddressspan"/>
                <w:rFonts w:ascii="Open Sans" w:eastAsia="Open Sans" w:hAnsi="Open Sans" w:cs="Open Sans"/>
                <w:color w:val="000000"/>
              </w:rPr>
              <w:t xml:space="preserve">Buffalo, MN 55313 </w:t>
            </w:r>
            <w:r>
              <w:rPr>
                <w:rStyle w:val="documentaddressspan"/>
                <w:rFonts w:ascii="Open Sans" w:eastAsia="Open Sans" w:hAnsi="Open Sans" w:cs="Open Sans"/>
                <w:b/>
                <w:bCs/>
                <w:color w:val="576D7B"/>
              </w:rPr>
              <w:t>   |   </w:t>
            </w:r>
            <w:r>
              <w:rPr>
                <w:rStyle w:val="documentaddressspan"/>
                <w:rFonts w:ascii="Open Sans" w:eastAsia="Open Sans" w:hAnsi="Open Sans" w:cs="Open Sans"/>
                <w:color w:val="000000"/>
              </w:rPr>
              <w:t xml:space="preserve"> (763) 742-8532 </w:t>
            </w:r>
            <w:r>
              <w:rPr>
                <w:rStyle w:val="documentaddressspan"/>
                <w:rFonts w:ascii="Open Sans" w:eastAsia="Open Sans" w:hAnsi="Open Sans" w:cs="Open Sans"/>
                <w:b/>
                <w:bCs/>
                <w:color w:val="576D7B"/>
              </w:rPr>
              <w:t>   |   </w:t>
            </w:r>
            <w:r>
              <w:rPr>
                <w:rStyle w:val="documentaddressspan"/>
                <w:rFonts w:ascii="Open Sans" w:eastAsia="Open Sans" w:hAnsi="Open Sans" w:cs="Open Sans"/>
                <w:color w:val="000000"/>
              </w:rPr>
              <w:t xml:space="preserve"> kody.oneill@yahoo.com </w:t>
            </w:r>
          </w:p>
          <w:p w14:paraId="42DE5D41" w14:textId="77777777" w:rsidR="00F31BE5" w:rsidRDefault="00F31BE5">
            <w:pPr>
              <w:pStyle w:val="documentcntcSecparagraphParagraph"/>
              <w:pBdr>
                <w:top w:val="none" w:sz="0" w:space="0" w:color="auto"/>
              </w:pBdr>
              <w:spacing w:line="20" w:lineRule="atLeast"/>
              <w:jc w:val="center"/>
              <w:rPr>
                <w:rStyle w:val="documentcntcSecparagraph"/>
                <w:rFonts w:ascii="Open Sans" w:eastAsia="Open Sans" w:hAnsi="Open Sans" w:cs="Open Sans"/>
                <w:color w:val="000000"/>
                <w:sz w:val="2"/>
                <w:szCs w:val="2"/>
              </w:rPr>
            </w:pPr>
          </w:p>
        </w:tc>
      </w:tr>
    </w:tbl>
    <w:p w14:paraId="5C7E427B" w14:textId="77777777" w:rsidR="00F31BE5" w:rsidRDefault="0082087F">
      <w:pPr>
        <w:spacing w:line="0" w:lineRule="auto"/>
        <w:sectPr w:rsidR="00F31BE5">
          <w:headerReference w:type="default" r:id="rId7"/>
          <w:footerReference w:type="default" r:id="rId8"/>
          <w:pgSz w:w="12240" w:h="15840"/>
          <w:pgMar w:top="0" w:right="0" w:bottom="240" w:left="0" w:header="0" w:footer="0" w:gutter="0"/>
          <w:cols w:space="720"/>
        </w:sectPr>
      </w:pPr>
      <w:r>
        <w:rPr>
          <w:color w:val="FFFFFF"/>
          <w:sz w:val="0"/>
        </w:rPr>
        <w:t>.</w:t>
      </w:r>
    </w:p>
    <w:p w14:paraId="72C9594C" w14:textId="77777777" w:rsidR="00F31BE5" w:rsidRDefault="00F31BE5">
      <w:pPr>
        <w:spacing w:line="0" w:lineRule="auto"/>
      </w:pPr>
    </w:p>
    <w:p w14:paraId="3173B90A" w14:textId="77777777" w:rsidR="00F31BE5" w:rsidRDefault="0082087F">
      <w:pPr>
        <w:pStyle w:val="documentname"/>
        <w:spacing w:before="500" w:after="600"/>
        <w:ind w:left="2340"/>
      </w:pPr>
      <w:r>
        <w:rPr>
          <w:rStyle w:val="span"/>
        </w:rPr>
        <w:t>Kody</w:t>
      </w:r>
      <w:r>
        <w:t xml:space="preserve"> </w:t>
      </w:r>
      <w:r>
        <w:rPr>
          <w:rStyle w:val="span"/>
        </w:rPr>
        <w:t>O'Neill</w:t>
      </w:r>
    </w:p>
    <w:tbl>
      <w:tblPr>
        <w:tblW w:w="0" w:type="auto"/>
        <w:tblInd w:w="120" w:type="dxa"/>
        <w:tblLayout w:type="fixed"/>
        <w:tblLook w:val="04A0" w:firstRow="1" w:lastRow="0" w:firstColumn="1" w:lastColumn="0" w:noHBand="0" w:noVBand="1"/>
      </w:tblPr>
      <w:tblGrid>
        <w:gridCol w:w="2200"/>
        <w:gridCol w:w="9100"/>
      </w:tblGrid>
      <w:tr w:rsidR="00F31BE5" w14:paraId="2FB41C0E" w14:textId="77777777">
        <w:trPr>
          <w:trHeight w:hRule="exact" w:val="80"/>
        </w:trPr>
        <w:tc>
          <w:tcPr>
            <w:tcW w:w="2200" w:type="dxa"/>
            <w:tcBorders>
              <w:bottom w:val="single" w:sz="8" w:space="0" w:color="576D7B"/>
            </w:tcBorders>
            <w:shd w:val="clear" w:color="auto" w:fill="DDE2E5"/>
          </w:tcPr>
          <w:p w14:paraId="3F8E74FF" w14:textId="77777777" w:rsidR="00F31BE5" w:rsidRDefault="00F31BE5"/>
        </w:tc>
        <w:tc>
          <w:tcPr>
            <w:tcW w:w="9100" w:type="dxa"/>
            <w:tcBorders>
              <w:bottom w:val="single" w:sz="8" w:space="0" w:color="576D7B"/>
            </w:tcBorders>
          </w:tcPr>
          <w:p w14:paraId="572B3599" w14:textId="77777777" w:rsidR="00F31BE5" w:rsidRDefault="00F31BE5"/>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9050"/>
      </w:tblGrid>
      <w:tr w:rsidR="00F31BE5" w14:paraId="2CF1CC9A" w14:textId="77777777">
        <w:tc>
          <w:tcPr>
            <w:tcW w:w="2350" w:type="dxa"/>
            <w:tcMar>
              <w:top w:w="165" w:type="dxa"/>
              <w:left w:w="5" w:type="dxa"/>
              <w:bottom w:w="5" w:type="dxa"/>
              <w:right w:w="45" w:type="dxa"/>
            </w:tcMar>
            <w:hideMark/>
          </w:tcPr>
          <w:p w14:paraId="2BA50706" w14:textId="77777777" w:rsidR="00F31BE5" w:rsidRDefault="0082087F">
            <w:pPr>
              <w:pStyle w:val="documentsectiontitle"/>
              <w:ind w:right="120"/>
              <w:rPr>
                <w:rStyle w:val="documentheading"/>
              </w:rPr>
            </w:pPr>
            <w:r>
              <w:rPr>
                <w:rStyle w:val="documentheading"/>
              </w:rPr>
              <w:t>Education</w:t>
            </w:r>
          </w:p>
          <w:p w14:paraId="750B4506" w14:textId="77777777" w:rsidR="00F31BE5" w:rsidRDefault="00F31BE5">
            <w:pPr>
              <w:pStyle w:val="documentheadingParagraph"/>
              <w:pBdr>
                <w:right w:val="none" w:sz="0" w:space="0" w:color="auto"/>
              </w:pBdr>
              <w:ind w:right="120"/>
              <w:rPr>
                <w:rStyle w:val="documentheading"/>
                <w:rFonts w:ascii="Open Sans" w:eastAsia="Open Sans" w:hAnsi="Open Sans" w:cs="Open Sans"/>
                <w:color w:val="020303"/>
                <w:sz w:val="20"/>
                <w:szCs w:val="20"/>
              </w:rPr>
            </w:pPr>
          </w:p>
        </w:tc>
        <w:tc>
          <w:tcPr>
            <w:tcW w:w="9050" w:type="dxa"/>
            <w:tcMar>
              <w:top w:w="165" w:type="dxa"/>
              <w:left w:w="5" w:type="dxa"/>
              <w:bottom w:w="5" w:type="dxa"/>
              <w:right w:w="5" w:type="dxa"/>
            </w:tcMar>
            <w:hideMark/>
          </w:tcPr>
          <w:p w14:paraId="4C63DAD5" w14:textId="77777777" w:rsidR="00F31BE5" w:rsidRPr="009E34C0" w:rsidRDefault="0082087F">
            <w:pPr>
              <w:pStyle w:val="documentdispBlk"/>
              <w:ind w:right="80"/>
              <w:rPr>
                <w:rStyle w:val="parentContainersectiontablesectionbody"/>
                <w:rFonts w:ascii="Open Sans" w:eastAsia="Open Sans" w:hAnsi="Open Sans" w:cs="Open Sans"/>
                <w:color w:val="020303"/>
                <w:sz w:val="18"/>
                <w:szCs w:val="18"/>
              </w:rPr>
            </w:pPr>
            <w:r w:rsidRPr="009E34C0">
              <w:rPr>
                <w:rStyle w:val="documenttxtBold"/>
                <w:rFonts w:ascii="Open Sans" w:eastAsia="Open Sans" w:hAnsi="Open Sans" w:cs="Open Sans"/>
                <w:color w:val="020303"/>
                <w:sz w:val="18"/>
                <w:szCs w:val="18"/>
              </w:rPr>
              <w:t>Grand Canyon University</w:t>
            </w:r>
            <w:r w:rsidRPr="009E34C0">
              <w:rPr>
                <w:rStyle w:val="span"/>
                <w:rFonts w:ascii="Open Sans" w:eastAsia="Open Sans" w:hAnsi="Open Sans" w:cs="Open Sans"/>
                <w:color w:val="020303"/>
                <w:sz w:val="18"/>
                <w:szCs w:val="18"/>
              </w:rPr>
              <w:t>, Phoenix, AZ</w:t>
            </w:r>
            <w:r w:rsidRPr="009E34C0">
              <w:rPr>
                <w:rStyle w:val="parentContainersectiontablesectionbody"/>
                <w:rFonts w:ascii="Open Sans" w:eastAsia="Open Sans" w:hAnsi="Open Sans" w:cs="Open Sans"/>
                <w:color w:val="020303"/>
                <w:sz w:val="18"/>
                <w:szCs w:val="18"/>
              </w:rPr>
              <w:t xml:space="preserve"> </w:t>
            </w:r>
          </w:p>
          <w:p w14:paraId="2DCF0DB3" w14:textId="77777777" w:rsidR="00F31BE5" w:rsidRPr="009E34C0" w:rsidRDefault="0082087F">
            <w:pPr>
              <w:pStyle w:val="documentdispBlk"/>
              <w:ind w:right="80"/>
              <w:rPr>
                <w:rStyle w:val="parentContainersectiontablesectionbody"/>
                <w:rFonts w:ascii="Open Sans" w:eastAsia="Open Sans" w:hAnsi="Open Sans" w:cs="Open Sans"/>
                <w:color w:val="020303"/>
                <w:sz w:val="18"/>
                <w:szCs w:val="18"/>
              </w:rPr>
            </w:pPr>
            <w:r w:rsidRPr="009E34C0">
              <w:rPr>
                <w:rStyle w:val="documenttxtBold"/>
                <w:rFonts w:ascii="Open Sans" w:eastAsia="Open Sans" w:hAnsi="Open Sans" w:cs="Open Sans"/>
                <w:color w:val="020303"/>
                <w:sz w:val="18"/>
                <w:szCs w:val="18"/>
              </w:rPr>
              <w:t>Bachelor of Science</w:t>
            </w:r>
            <w:r w:rsidRPr="009E34C0">
              <w:rPr>
                <w:rStyle w:val="span"/>
                <w:rFonts w:ascii="Open Sans" w:eastAsia="Open Sans" w:hAnsi="Open Sans" w:cs="Open Sans"/>
                <w:color w:val="020303"/>
                <w:sz w:val="18"/>
                <w:szCs w:val="18"/>
              </w:rPr>
              <w:t>, Software Development, Expected in 03/2023</w:t>
            </w:r>
          </w:p>
          <w:p w14:paraId="7B4D4A37" w14:textId="77777777" w:rsidR="00F31BE5" w:rsidRPr="009E34C0" w:rsidRDefault="0082087F">
            <w:pPr>
              <w:pStyle w:val="documentdispBlk"/>
              <w:pBdr>
                <w:top w:val="none" w:sz="0" w:space="5" w:color="auto"/>
              </w:pBdr>
              <w:ind w:right="80"/>
              <w:rPr>
                <w:rStyle w:val="parentContainersectiontablesectionbody"/>
                <w:rFonts w:ascii="Open Sans" w:eastAsia="Open Sans" w:hAnsi="Open Sans" w:cs="Open Sans"/>
                <w:color w:val="020303"/>
                <w:sz w:val="18"/>
                <w:szCs w:val="18"/>
              </w:rPr>
            </w:pPr>
            <w:r w:rsidRPr="009E34C0">
              <w:rPr>
                <w:rStyle w:val="documenttxtBold"/>
                <w:rFonts w:ascii="Open Sans" w:eastAsia="Open Sans" w:hAnsi="Open Sans" w:cs="Open Sans"/>
                <w:color w:val="020303"/>
                <w:sz w:val="18"/>
                <w:szCs w:val="18"/>
              </w:rPr>
              <w:t>University of Phoenix</w:t>
            </w:r>
            <w:r w:rsidRPr="009E34C0">
              <w:rPr>
                <w:rStyle w:val="span"/>
                <w:rFonts w:ascii="Open Sans" w:eastAsia="Open Sans" w:hAnsi="Open Sans" w:cs="Open Sans"/>
                <w:color w:val="020303"/>
                <w:sz w:val="18"/>
                <w:szCs w:val="18"/>
              </w:rPr>
              <w:t>, Tempe, AZ</w:t>
            </w:r>
            <w:r w:rsidRPr="009E34C0">
              <w:rPr>
                <w:rStyle w:val="parentContainersectiontablesectionbody"/>
                <w:rFonts w:ascii="Open Sans" w:eastAsia="Open Sans" w:hAnsi="Open Sans" w:cs="Open Sans"/>
                <w:color w:val="020303"/>
                <w:sz w:val="18"/>
                <w:szCs w:val="18"/>
              </w:rPr>
              <w:t xml:space="preserve"> </w:t>
            </w:r>
          </w:p>
          <w:p w14:paraId="5F25170A" w14:textId="77777777" w:rsidR="00F31BE5" w:rsidRDefault="0082087F">
            <w:pPr>
              <w:pStyle w:val="documentdispBlk"/>
              <w:ind w:right="80"/>
              <w:rPr>
                <w:rStyle w:val="parentContainersectiontablesectionbody"/>
                <w:rFonts w:ascii="Open Sans" w:eastAsia="Open Sans" w:hAnsi="Open Sans" w:cs="Open Sans"/>
                <w:color w:val="020303"/>
                <w:sz w:val="20"/>
                <w:szCs w:val="20"/>
              </w:rPr>
            </w:pPr>
            <w:r w:rsidRPr="009E34C0">
              <w:rPr>
                <w:rStyle w:val="documenttxtBold"/>
                <w:rFonts w:ascii="Open Sans" w:eastAsia="Open Sans" w:hAnsi="Open Sans" w:cs="Open Sans"/>
                <w:color w:val="020303"/>
                <w:sz w:val="18"/>
                <w:szCs w:val="18"/>
              </w:rPr>
              <w:t>Associate of Arts</w:t>
            </w:r>
            <w:r w:rsidRPr="009E34C0">
              <w:rPr>
                <w:rStyle w:val="span"/>
                <w:rFonts w:ascii="Open Sans" w:eastAsia="Open Sans" w:hAnsi="Open Sans" w:cs="Open Sans"/>
                <w:color w:val="020303"/>
                <w:sz w:val="18"/>
                <w:szCs w:val="18"/>
              </w:rPr>
              <w:t>, Networking, 07/2017</w:t>
            </w:r>
          </w:p>
        </w:tc>
      </w:tr>
    </w:tbl>
    <w:p w14:paraId="5342EDFC" w14:textId="77777777" w:rsidR="00F31BE5" w:rsidRDefault="0082087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9100"/>
      </w:tblGrid>
      <w:tr w:rsidR="00F31BE5" w14:paraId="0B34394E" w14:textId="77777777">
        <w:trPr>
          <w:trHeight w:hRule="exact" w:val="80"/>
        </w:trPr>
        <w:tc>
          <w:tcPr>
            <w:tcW w:w="2200" w:type="dxa"/>
            <w:tcBorders>
              <w:bottom w:val="single" w:sz="8" w:space="0" w:color="576D7B"/>
            </w:tcBorders>
            <w:shd w:val="clear" w:color="auto" w:fill="DDE2E5"/>
          </w:tcPr>
          <w:p w14:paraId="49B0C5AC" w14:textId="77777777" w:rsidR="00F31BE5" w:rsidRDefault="00F31BE5"/>
        </w:tc>
        <w:tc>
          <w:tcPr>
            <w:tcW w:w="9100" w:type="dxa"/>
            <w:tcBorders>
              <w:bottom w:val="single" w:sz="8" w:space="0" w:color="576D7B"/>
            </w:tcBorders>
          </w:tcPr>
          <w:p w14:paraId="1D9C2B42" w14:textId="77777777" w:rsidR="00F31BE5" w:rsidRDefault="00F31BE5"/>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9050"/>
      </w:tblGrid>
      <w:tr w:rsidR="00F31BE5" w14:paraId="2C40475F" w14:textId="77777777">
        <w:tc>
          <w:tcPr>
            <w:tcW w:w="2350" w:type="dxa"/>
            <w:tcMar>
              <w:top w:w="165" w:type="dxa"/>
              <w:left w:w="5" w:type="dxa"/>
              <w:bottom w:w="5" w:type="dxa"/>
              <w:right w:w="45" w:type="dxa"/>
            </w:tcMar>
            <w:hideMark/>
          </w:tcPr>
          <w:p w14:paraId="6D870CE5" w14:textId="77777777" w:rsidR="00F31BE5" w:rsidRDefault="0082087F">
            <w:pPr>
              <w:pStyle w:val="documentsectiontitle"/>
              <w:ind w:right="120"/>
              <w:rPr>
                <w:rStyle w:val="documentheading"/>
              </w:rPr>
            </w:pPr>
            <w:r>
              <w:rPr>
                <w:rStyle w:val="documentheading"/>
              </w:rPr>
              <w:t>Professional Summary</w:t>
            </w:r>
          </w:p>
          <w:p w14:paraId="7106A9CB" w14:textId="77777777" w:rsidR="00F31BE5" w:rsidRDefault="00F31BE5">
            <w:pPr>
              <w:pStyle w:val="documentheadingParagraph"/>
              <w:pBdr>
                <w:right w:val="none" w:sz="0" w:space="0" w:color="auto"/>
              </w:pBdr>
              <w:ind w:right="120"/>
              <w:rPr>
                <w:rStyle w:val="documentheading"/>
                <w:rFonts w:ascii="Open Sans" w:eastAsia="Open Sans" w:hAnsi="Open Sans" w:cs="Open Sans"/>
                <w:color w:val="020303"/>
                <w:sz w:val="20"/>
                <w:szCs w:val="20"/>
              </w:rPr>
            </w:pPr>
          </w:p>
        </w:tc>
        <w:tc>
          <w:tcPr>
            <w:tcW w:w="9050" w:type="dxa"/>
            <w:tcMar>
              <w:top w:w="165" w:type="dxa"/>
              <w:left w:w="5" w:type="dxa"/>
              <w:bottom w:w="5" w:type="dxa"/>
              <w:right w:w="5" w:type="dxa"/>
            </w:tcMar>
            <w:hideMark/>
          </w:tcPr>
          <w:p w14:paraId="25741AF7" w14:textId="1C909C49" w:rsidR="003A7E51" w:rsidRDefault="00784A5C">
            <w:pPr>
              <w:pStyle w:val="p"/>
              <w:ind w:right="80"/>
              <w:rPr>
                <w:rStyle w:val="parentContainersectiontablesectionbody"/>
                <w:rFonts w:ascii="Open Sans" w:eastAsia="Open Sans" w:hAnsi="Open Sans" w:cs="Open Sans"/>
                <w:color w:val="020303"/>
                <w:sz w:val="18"/>
                <w:szCs w:val="18"/>
              </w:rPr>
            </w:pPr>
            <w:r w:rsidRPr="00784A5C">
              <w:rPr>
                <w:rStyle w:val="parentContainersectiontablesectionbody"/>
                <w:rFonts w:ascii="Open Sans" w:eastAsia="Open Sans" w:hAnsi="Open Sans" w:cs="Open Sans"/>
                <w:color w:val="020303"/>
                <w:sz w:val="18"/>
                <w:szCs w:val="18"/>
              </w:rPr>
              <w:t xml:space="preserve">Resourceful </w:t>
            </w:r>
            <w:r w:rsidR="00BB1780">
              <w:rPr>
                <w:rStyle w:val="parentContainersectiontablesectionbody"/>
                <w:rFonts w:ascii="Open Sans" w:eastAsia="Open Sans" w:hAnsi="Open Sans" w:cs="Open Sans"/>
                <w:color w:val="020303"/>
                <w:sz w:val="18"/>
                <w:szCs w:val="18"/>
              </w:rPr>
              <w:t>Application</w:t>
            </w:r>
            <w:r w:rsidRPr="00784A5C">
              <w:rPr>
                <w:rStyle w:val="parentContainersectiontablesectionbody"/>
                <w:rFonts w:ascii="Open Sans" w:eastAsia="Open Sans" w:hAnsi="Open Sans" w:cs="Open Sans"/>
                <w:color w:val="020303"/>
                <w:sz w:val="18"/>
                <w:szCs w:val="18"/>
              </w:rPr>
              <w:t xml:space="preserve"> Support Analyst with high-level technical skills and extensive IT industry background. Diversified knowledge base including Linux, windows, onsite, and cloud platforms. Specialized in building scripting tools in various languages to automate redundant tasks. Currently studying software development to further increase these skills and build more advanced tool sets. </w:t>
            </w:r>
          </w:p>
          <w:p w14:paraId="27ACD3A6" w14:textId="36C330B1" w:rsidR="003A7E51" w:rsidRPr="009E34C0" w:rsidRDefault="003A7E51">
            <w:pPr>
              <w:pStyle w:val="p"/>
              <w:ind w:right="80"/>
              <w:rPr>
                <w:rStyle w:val="parentContainersectiontablesectionbody"/>
                <w:rFonts w:ascii="Open Sans" w:eastAsia="Open Sans" w:hAnsi="Open Sans" w:cs="Open Sans"/>
                <w:color w:val="020303"/>
                <w:sz w:val="18"/>
                <w:szCs w:val="18"/>
              </w:rPr>
            </w:pPr>
            <w:r>
              <w:rPr>
                <w:rStyle w:val="parentContainersectiontablesectionbody"/>
                <w:rFonts w:ascii="Open Sans" w:eastAsia="Open Sans" w:hAnsi="Open Sans" w:cs="Open Sans"/>
                <w:color w:val="020303"/>
                <w:sz w:val="18"/>
                <w:szCs w:val="18"/>
              </w:rPr>
              <w:t>Git</w:t>
            </w:r>
            <w:r w:rsidR="0014420B">
              <w:rPr>
                <w:rStyle w:val="parentContainersectiontablesectionbody"/>
                <w:rFonts w:ascii="Open Sans" w:eastAsia="Open Sans" w:hAnsi="Open Sans" w:cs="Open Sans"/>
                <w:color w:val="020303"/>
                <w:sz w:val="18"/>
                <w:szCs w:val="18"/>
              </w:rPr>
              <w:t>H</w:t>
            </w:r>
            <w:r>
              <w:rPr>
                <w:rStyle w:val="parentContainersectiontablesectionbody"/>
                <w:rFonts w:ascii="Open Sans" w:eastAsia="Open Sans" w:hAnsi="Open Sans" w:cs="Open Sans"/>
                <w:color w:val="020303"/>
                <w:sz w:val="18"/>
                <w:szCs w:val="18"/>
              </w:rPr>
              <w:t xml:space="preserve">ub: </w:t>
            </w:r>
            <w:hyperlink r:id="rId9" w:history="1">
              <w:r w:rsidR="0014420B" w:rsidRPr="00921C3B">
                <w:rPr>
                  <w:rStyle w:val="Hyperlink"/>
                  <w:rFonts w:ascii="Open Sans" w:eastAsia="Open Sans" w:hAnsi="Open Sans" w:cs="Open Sans"/>
                  <w:sz w:val="18"/>
                  <w:szCs w:val="18"/>
                </w:rPr>
                <w:t>https://github.com/kody-oneill</w:t>
              </w:r>
            </w:hyperlink>
            <w:r w:rsidR="0014420B">
              <w:rPr>
                <w:rStyle w:val="parentContainersectiontablesectionbody"/>
                <w:rFonts w:ascii="Open Sans" w:eastAsia="Open Sans" w:hAnsi="Open Sans" w:cs="Open Sans"/>
                <w:color w:val="020303"/>
                <w:sz w:val="18"/>
                <w:szCs w:val="18"/>
              </w:rPr>
              <w:t xml:space="preserve"> </w:t>
            </w:r>
          </w:p>
        </w:tc>
      </w:tr>
    </w:tbl>
    <w:p w14:paraId="38FEC69A" w14:textId="77777777" w:rsidR="00F31BE5" w:rsidRDefault="0082087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9100"/>
      </w:tblGrid>
      <w:tr w:rsidR="00F31BE5" w14:paraId="6EF819F8" w14:textId="77777777">
        <w:trPr>
          <w:trHeight w:hRule="exact" w:val="80"/>
        </w:trPr>
        <w:tc>
          <w:tcPr>
            <w:tcW w:w="2200" w:type="dxa"/>
            <w:tcBorders>
              <w:bottom w:val="single" w:sz="8" w:space="0" w:color="576D7B"/>
            </w:tcBorders>
            <w:shd w:val="clear" w:color="auto" w:fill="DDE2E5"/>
          </w:tcPr>
          <w:p w14:paraId="2115D98A" w14:textId="77777777" w:rsidR="00F31BE5" w:rsidRDefault="00F31BE5"/>
        </w:tc>
        <w:tc>
          <w:tcPr>
            <w:tcW w:w="9100" w:type="dxa"/>
            <w:tcBorders>
              <w:bottom w:val="single" w:sz="8" w:space="0" w:color="576D7B"/>
            </w:tcBorders>
          </w:tcPr>
          <w:p w14:paraId="5E474392" w14:textId="77777777" w:rsidR="00F31BE5" w:rsidRDefault="00F31BE5"/>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9050"/>
      </w:tblGrid>
      <w:tr w:rsidR="00F31BE5" w14:paraId="17A65914" w14:textId="77777777">
        <w:tc>
          <w:tcPr>
            <w:tcW w:w="2350" w:type="dxa"/>
            <w:tcMar>
              <w:top w:w="165" w:type="dxa"/>
              <w:left w:w="5" w:type="dxa"/>
              <w:bottom w:w="5" w:type="dxa"/>
              <w:right w:w="45" w:type="dxa"/>
            </w:tcMar>
            <w:hideMark/>
          </w:tcPr>
          <w:p w14:paraId="3F092871" w14:textId="77777777" w:rsidR="00F31BE5" w:rsidRDefault="0082087F">
            <w:pPr>
              <w:pStyle w:val="documentsectiontitle"/>
              <w:ind w:right="120"/>
              <w:rPr>
                <w:rStyle w:val="documentheading"/>
              </w:rPr>
            </w:pPr>
            <w:r>
              <w:rPr>
                <w:rStyle w:val="documentheading"/>
              </w:rPr>
              <w:t>Skills</w:t>
            </w:r>
          </w:p>
          <w:p w14:paraId="5D615FE0" w14:textId="77777777" w:rsidR="00F31BE5" w:rsidRDefault="00F31BE5">
            <w:pPr>
              <w:pStyle w:val="documentheadingParagraph"/>
              <w:pBdr>
                <w:right w:val="none" w:sz="0" w:space="0" w:color="auto"/>
              </w:pBdr>
              <w:ind w:right="120"/>
              <w:rPr>
                <w:rStyle w:val="documentheading"/>
                <w:rFonts w:ascii="Open Sans" w:eastAsia="Open Sans" w:hAnsi="Open Sans" w:cs="Open Sans"/>
                <w:color w:val="020303"/>
                <w:sz w:val="20"/>
                <w:szCs w:val="20"/>
              </w:rPr>
            </w:pPr>
          </w:p>
        </w:tc>
        <w:tc>
          <w:tcPr>
            <w:tcW w:w="9050" w:type="dxa"/>
            <w:tcMar>
              <w:top w:w="165" w:type="dxa"/>
              <w:left w:w="5" w:type="dxa"/>
              <w:bottom w:w="5" w:type="dxa"/>
              <w:right w:w="5" w:type="dxa"/>
            </w:tcMar>
            <w:hideMark/>
          </w:tcPr>
          <w:tbl>
            <w:tblPr>
              <w:tblStyle w:val="documentskill"/>
              <w:tblW w:w="5000" w:type="pct"/>
              <w:tblLayout w:type="fixed"/>
              <w:tblCellMar>
                <w:left w:w="0" w:type="dxa"/>
                <w:right w:w="0" w:type="dxa"/>
              </w:tblCellMar>
              <w:tblLook w:val="05E0" w:firstRow="1" w:lastRow="1" w:firstColumn="1" w:lastColumn="1" w:noHBand="0" w:noVBand="1"/>
            </w:tblPr>
            <w:tblGrid>
              <w:gridCol w:w="3014"/>
              <w:gridCol w:w="3013"/>
              <w:gridCol w:w="3013"/>
            </w:tblGrid>
            <w:tr w:rsidR="00F31BE5" w14:paraId="69C00363" w14:textId="77777777">
              <w:tc>
                <w:tcPr>
                  <w:tcW w:w="2986" w:type="dxa"/>
                  <w:tcMar>
                    <w:top w:w="5" w:type="dxa"/>
                    <w:left w:w="5" w:type="dxa"/>
                    <w:bottom w:w="5" w:type="dxa"/>
                    <w:right w:w="45" w:type="dxa"/>
                  </w:tcMar>
                  <w:hideMark/>
                </w:tcPr>
                <w:p w14:paraId="7BA7F2A2" w14:textId="77777777" w:rsidR="00F31BE5" w:rsidRPr="009E34C0" w:rsidRDefault="0082087F">
                  <w:pPr>
                    <w:pStyle w:val="documentullinth-child1"/>
                    <w:numPr>
                      <w:ilvl w:val="0"/>
                      <w:numId w:val="1"/>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Microsoft Windows and Office</w:t>
                  </w:r>
                </w:p>
                <w:p w14:paraId="75141E05" w14:textId="77777777" w:rsidR="00F31BE5" w:rsidRPr="009E34C0" w:rsidRDefault="0082087F">
                  <w:pPr>
                    <w:pStyle w:val="divdocumentulli"/>
                    <w:numPr>
                      <w:ilvl w:val="0"/>
                      <w:numId w:val="1"/>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Adobe Software</w:t>
                  </w:r>
                </w:p>
                <w:p w14:paraId="1FD098AF" w14:textId="77777777" w:rsidR="00F31BE5" w:rsidRPr="009E34C0" w:rsidRDefault="0082087F">
                  <w:pPr>
                    <w:pStyle w:val="divdocumentulli"/>
                    <w:numPr>
                      <w:ilvl w:val="0"/>
                      <w:numId w:val="1"/>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Planning and Coordination</w:t>
                  </w:r>
                </w:p>
                <w:p w14:paraId="207E3696" w14:textId="77777777" w:rsidR="00F31BE5" w:rsidRPr="009E34C0" w:rsidRDefault="0082087F">
                  <w:pPr>
                    <w:pStyle w:val="divdocumentulli"/>
                    <w:numPr>
                      <w:ilvl w:val="0"/>
                      <w:numId w:val="1"/>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Eagerness to Learn New Technologies</w:t>
                  </w:r>
                </w:p>
                <w:p w14:paraId="2500D722" w14:textId="77777777" w:rsidR="00F31BE5" w:rsidRPr="009E34C0" w:rsidRDefault="00F31BE5">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18"/>
                      <w:szCs w:val="18"/>
                    </w:rPr>
                  </w:pPr>
                </w:p>
              </w:tc>
              <w:tc>
                <w:tcPr>
                  <w:tcW w:w="2986" w:type="dxa"/>
                  <w:tcMar>
                    <w:top w:w="5" w:type="dxa"/>
                    <w:left w:w="5" w:type="dxa"/>
                    <w:bottom w:w="5" w:type="dxa"/>
                    <w:right w:w="45" w:type="dxa"/>
                  </w:tcMar>
                  <w:hideMark/>
                </w:tcPr>
                <w:p w14:paraId="2C4A077F" w14:textId="1E54864C" w:rsidR="00F31BE5" w:rsidRPr="009E34C0" w:rsidRDefault="00F01280">
                  <w:pPr>
                    <w:pStyle w:val="documentullinth-child1"/>
                    <w:numPr>
                      <w:ilvl w:val="0"/>
                      <w:numId w:val="2"/>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PowerShell</w:t>
                  </w:r>
                </w:p>
                <w:p w14:paraId="2F0E6C4E" w14:textId="0899E172" w:rsidR="00F31BE5" w:rsidRPr="009E34C0" w:rsidRDefault="0082087F">
                  <w:pPr>
                    <w:pStyle w:val="divdocumentulli"/>
                    <w:numPr>
                      <w:ilvl w:val="0"/>
                      <w:numId w:val="2"/>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Programming Languages: Java, PHP, C#</w:t>
                  </w:r>
                  <w:r w:rsidR="003D0A16">
                    <w:rPr>
                      <w:rStyle w:val="documentskillpaddedline"/>
                      <w:rFonts w:ascii="Open Sans" w:eastAsia="Open Sans" w:hAnsi="Open Sans" w:cs="Open Sans"/>
                      <w:color w:val="020303"/>
                      <w:sz w:val="18"/>
                      <w:szCs w:val="18"/>
                    </w:rPr>
                    <w:t>, SQL</w:t>
                  </w:r>
                </w:p>
                <w:p w14:paraId="575DA5A8" w14:textId="77777777" w:rsidR="00F31BE5" w:rsidRPr="009E34C0" w:rsidRDefault="0082087F">
                  <w:pPr>
                    <w:pStyle w:val="divdocumentulli"/>
                    <w:numPr>
                      <w:ilvl w:val="0"/>
                      <w:numId w:val="2"/>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Analytical Thinking and Problem Solving</w:t>
                  </w:r>
                </w:p>
                <w:p w14:paraId="3EA8F626" w14:textId="77777777" w:rsidR="00F31BE5" w:rsidRPr="009E34C0" w:rsidRDefault="0082087F">
                  <w:pPr>
                    <w:pStyle w:val="divdocumentulli"/>
                    <w:numPr>
                      <w:ilvl w:val="0"/>
                      <w:numId w:val="2"/>
                    </w:numPr>
                    <w:ind w:left="220" w:right="200" w:hanging="192"/>
                    <w:rPr>
                      <w:rStyle w:val="documentskillpaddedline"/>
                      <w:rFonts w:ascii="Open Sans" w:eastAsia="Open Sans" w:hAnsi="Open Sans" w:cs="Open Sans"/>
                      <w:color w:val="020303"/>
                      <w:sz w:val="18"/>
                      <w:szCs w:val="18"/>
                    </w:rPr>
                  </w:pPr>
                  <w:r w:rsidRPr="009E34C0">
                    <w:rPr>
                      <w:rStyle w:val="documentskillpaddedline"/>
                      <w:rFonts w:ascii="Open Sans" w:eastAsia="Open Sans" w:hAnsi="Open Sans" w:cs="Open Sans"/>
                      <w:color w:val="020303"/>
                      <w:sz w:val="18"/>
                      <w:szCs w:val="18"/>
                    </w:rPr>
                    <w:t>Software Testing and Validation</w:t>
                  </w:r>
                </w:p>
                <w:p w14:paraId="72F7DAA8" w14:textId="77777777" w:rsidR="00F31BE5" w:rsidRPr="009E34C0" w:rsidRDefault="00F31BE5">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18"/>
                      <w:szCs w:val="18"/>
                    </w:rPr>
                  </w:pPr>
                </w:p>
              </w:tc>
              <w:tc>
                <w:tcPr>
                  <w:tcW w:w="2986" w:type="dxa"/>
                  <w:tcMar>
                    <w:top w:w="5" w:type="dxa"/>
                    <w:left w:w="5" w:type="dxa"/>
                    <w:bottom w:w="5" w:type="dxa"/>
                    <w:right w:w="5" w:type="dxa"/>
                  </w:tcMar>
                  <w:hideMark/>
                </w:tcPr>
                <w:p w14:paraId="298C4A7B" w14:textId="77777777" w:rsidR="00F31BE5" w:rsidRPr="009E34C0" w:rsidRDefault="0082087F">
                  <w:pPr>
                    <w:pStyle w:val="documentullinth-child1"/>
                    <w:numPr>
                      <w:ilvl w:val="0"/>
                      <w:numId w:val="3"/>
                    </w:numPr>
                    <w:ind w:left="220" w:right="160" w:hanging="192"/>
                    <w:rPr>
                      <w:rStyle w:val="documentskillpaddedlinenth-last-child1"/>
                      <w:rFonts w:ascii="Open Sans" w:eastAsia="Open Sans" w:hAnsi="Open Sans" w:cs="Open Sans"/>
                      <w:color w:val="020303"/>
                      <w:sz w:val="18"/>
                      <w:szCs w:val="18"/>
                    </w:rPr>
                  </w:pPr>
                  <w:r w:rsidRPr="009E34C0">
                    <w:rPr>
                      <w:rStyle w:val="documentskillpaddedlinenth-last-child1"/>
                      <w:rFonts w:ascii="Open Sans" w:eastAsia="Open Sans" w:hAnsi="Open Sans" w:cs="Open Sans"/>
                      <w:color w:val="020303"/>
                      <w:sz w:val="18"/>
                      <w:szCs w:val="18"/>
                    </w:rPr>
                    <w:t>New Feature Development</w:t>
                  </w:r>
                </w:p>
                <w:p w14:paraId="06121672" w14:textId="77777777" w:rsidR="00F31BE5" w:rsidRPr="009E34C0" w:rsidRDefault="0082087F">
                  <w:pPr>
                    <w:pStyle w:val="divdocumentulli"/>
                    <w:numPr>
                      <w:ilvl w:val="0"/>
                      <w:numId w:val="3"/>
                    </w:numPr>
                    <w:ind w:left="220" w:right="160" w:hanging="192"/>
                    <w:rPr>
                      <w:rStyle w:val="documentskillpaddedlinenth-last-child1"/>
                      <w:rFonts w:ascii="Open Sans" w:eastAsia="Open Sans" w:hAnsi="Open Sans" w:cs="Open Sans"/>
                      <w:color w:val="020303"/>
                      <w:sz w:val="18"/>
                      <w:szCs w:val="18"/>
                    </w:rPr>
                  </w:pPr>
                  <w:r w:rsidRPr="009E34C0">
                    <w:rPr>
                      <w:rStyle w:val="documentskillpaddedlinenth-last-child1"/>
                      <w:rFonts w:ascii="Open Sans" w:eastAsia="Open Sans" w:hAnsi="Open Sans" w:cs="Open Sans"/>
                      <w:color w:val="020303"/>
                      <w:sz w:val="18"/>
                      <w:szCs w:val="18"/>
                    </w:rPr>
                    <w:t>End User Support</w:t>
                  </w:r>
                </w:p>
                <w:p w14:paraId="7EF3CB02" w14:textId="77777777" w:rsidR="00F31BE5" w:rsidRPr="009E34C0" w:rsidRDefault="00F31BE5">
                  <w:pPr>
                    <w:pStyle w:val="documentskillpaddedlinenth-last-child1Paragraph"/>
                    <w:spacing w:line="20" w:lineRule="atLeast"/>
                    <w:ind w:right="160"/>
                    <w:rPr>
                      <w:rStyle w:val="documentskillpaddedlinenth-last-child1"/>
                      <w:rFonts w:ascii="Open Sans" w:eastAsia="Open Sans" w:hAnsi="Open Sans" w:cs="Open Sans"/>
                      <w:color w:val="020303"/>
                      <w:sz w:val="18"/>
                      <w:szCs w:val="18"/>
                    </w:rPr>
                  </w:pPr>
                </w:p>
              </w:tc>
            </w:tr>
          </w:tbl>
          <w:p w14:paraId="064EC9F4" w14:textId="77777777" w:rsidR="00F31BE5" w:rsidRDefault="00F31BE5">
            <w:pPr>
              <w:rPr>
                <w:rStyle w:val="parentContainersectiontablesectionbody"/>
                <w:rFonts w:ascii="Open Sans" w:eastAsia="Open Sans" w:hAnsi="Open Sans" w:cs="Open Sans"/>
                <w:color w:val="020303"/>
                <w:sz w:val="20"/>
                <w:szCs w:val="20"/>
              </w:rPr>
            </w:pPr>
          </w:p>
        </w:tc>
      </w:tr>
    </w:tbl>
    <w:p w14:paraId="63B41A06" w14:textId="77777777" w:rsidR="00F31BE5" w:rsidRDefault="0082087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9100"/>
      </w:tblGrid>
      <w:tr w:rsidR="00F31BE5" w14:paraId="5D1443C9" w14:textId="77777777">
        <w:trPr>
          <w:trHeight w:hRule="exact" w:val="80"/>
        </w:trPr>
        <w:tc>
          <w:tcPr>
            <w:tcW w:w="2200" w:type="dxa"/>
            <w:tcBorders>
              <w:bottom w:val="single" w:sz="8" w:space="0" w:color="576D7B"/>
            </w:tcBorders>
            <w:shd w:val="clear" w:color="auto" w:fill="DDE2E5"/>
          </w:tcPr>
          <w:p w14:paraId="0F573625" w14:textId="77777777" w:rsidR="00F31BE5" w:rsidRDefault="00F31BE5"/>
        </w:tc>
        <w:tc>
          <w:tcPr>
            <w:tcW w:w="9100" w:type="dxa"/>
            <w:tcBorders>
              <w:bottom w:val="single" w:sz="8" w:space="0" w:color="576D7B"/>
            </w:tcBorders>
          </w:tcPr>
          <w:p w14:paraId="1FC4D461" w14:textId="77777777" w:rsidR="00F31BE5" w:rsidRDefault="00F31BE5"/>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9050"/>
      </w:tblGrid>
      <w:tr w:rsidR="00F31BE5" w14:paraId="07570115" w14:textId="77777777">
        <w:tc>
          <w:tcPr>
            <w:tcW w:w="2350" w:type="dxa"/>
            <w:tcMar>
              <w:top w:w="165" w:type="dxa"/>
              <w:left w:w="5" w:type="dxa"/>
              <w:bottom w:w="5" w:type="dxa"/>
              <w:right w:w="45" w:type="dxa"/>
            </w:tcMar>
            <w:hideMark/>
          </w:tcPr>
          <w:p w14:paraId="6D7958D9" w14:textId="10337CA0" w:rsidR="00F31BE5" w:rsidRPr="009E34C0" w:rsidRDefault="002D60E5">
            <w:pPr>
              <w:pStyle w:val="documentsectiontitle"/>
              <w:ind w:right="120"/>
              <w:rPr>
                <w:rStyle w:val="documentheading"/>
              </w:rPr>
            </w:pPr>
            <w:r>
              <w:rPr>
                <w:rStyle w:val="documentheading"/>
              </w:rPr>
              <w:t>Work history &amp; Coarses</w:t>
            </w:r>
          </w:p>
          <w:p w14:paraId="63526D13" w14:textId="77777777" w:rsidR="00F31BE5" w:rsidRDefault="00F31BE5">
            <w:pPr>
              <w:pStyle w:val="documentheadingParagraph"/>
              <w:pBdr>
                <w:right w:val="none" w:sz="0" w:space="0" w:color="auto"/>
              </w:pBdr>
              <w:ind w:right="120"/>
              <w:rPr>
                <w:rStyle w:val="documentheading"/>
                <w:rFonts w:ascii="Open Sans" w:eastAsia="Open Sans" w:hAnsi="Open Sans" w:cs="Open Sans"/>
                <w:color w:val="020303"/>
                <w:sz w:val="20"/>
                <w:szCs w:val="20"/>
              </w:rPr>
            </w:pPr>
          </w:p>
        </w:tc>
        <w:tc>
          <w:tcPr>
            <w:tcW w:w="9050" w:type="dxa"/>
            <w:tcMar>
              <w:top w:w="165" w:type="dxa"/>
              <w:left w:w="5" w:type="dxa"/>
              <w:bottom w:w="5" w:type="dxa"/>
              <w:right w:w="5" w:type="dxa"/>
            </w:tcMar>
            <w:hideMark/>
          </w:tcPr>
          <w:p w14:paraId="3825B268" w14:textId="77777777" w:rsidR="00817E12" w:rsidRDefault="00817E12">
            <w:pPr>
              <w:pStyle w:val="documentdispBlk"/>
              <w:ind w:right="80"/>
              <w:rPr>
                <w:rStyle w:val="documenttxtBold"/>
                <w:rFonts w:ascii="Open Sans" w:eastAsia="Open Sans" w:hAnsi="Open Sans" w:cs="Open Sans"/>
                <w:caps/>
                <w:color w:val="020303"/>
                <w:sz w:val="20"/>
                <w:szCs w:val="20"/>
              </w:rPr>
            </w:pPr>
          </w:p>
          <w:p w14:paraId="6C210CFE" w14:textId="77777777" w:rsidR="00B43D61" w:rsidRDefault="00B43D61" w:rsidP="00B43D61">
            <w:pPr>
              <w:pStyle w:val="documentdispBlk"/>
              <w:pBdr>
                <w:top w:val="none" w:sz="0" w:space="5" w:color="auto"/>
              </w:pBdr>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APplication</w:t>
            </w:r>
            <w:r w:rsidRPr="002C46B5">
              <w:rPr>
                <w:rStyle w:val="documenttxtBold"/>
                <w:rFonts w:ascii="Open Sans" w:eastAsia="Open Sans" w:hAnsi="Open Sans" w:cs="Open Sans"/>
                <w:caps/>
                <w:color w:val="020303"/>
                <w:sz w:val="20"/>
                <w:szCs w:val="20"/>
              </w:rPr>
              <w:t xml:space="preserve"> Support Analyst</w:t>
            </w:r>
            <w:r>
              <w:rPr>
                <w:rStyle w:val="documenttxtBold"/>
                <w:rFonts w:ascii="Open Sans" w:eastAsia="Open Sans" w:hAnsi="Open Sans" w:cs="Open Sans"/>
                <w:caps/>
                <w:color w:val="020303"/>
                <w:sz w:val="20"/>
                <w:szCs w:val="20"/>
              </w:rPr>
              <w:t xml:space="preserve"> </w:t>
            </w:r>
            <w:r>
              <w:rPr>
                <w:rStyle w:val="span"/>
                <w:rFonts w:ascii="Open Sans" w:eastAsia="Open Sans" w:hAnsi="Open Sans" w:cs="Open Sans"/>
                <w:color w:val="020303"/>
                <w:sz w:val="20"/>
                <w:szCs w:val="20"/>
              </w:rPr>
              <w:t>11/2021 to current</w:t>
            </w:r>
          </w:p>
          <w:p w14:paraId="4AFC5AB8" w14:textId="77777777" w:rsidR="00B43D61" w:rsidRDefault="00B43D61" w:rsidP="00B43D61">
            <w:pPr>
              <w:pStyle w:val="documentdispBlk"/>
              <w:ind w:right="80"/>
              <w:rPr>
                <w:rStyle w:val="parentContainersectiontablesectionbody"/>
                <w:rFonts w:ascii="Open Sans" w:eastAsia="Open Sans" w:hAnsi="Open Sans" w:cs="Open Sans"/>
                <w:color w:val="020303"/>
                <w:sz w:val="20"/>
                <w:szCs w:val="20"/>
              </w:rPr>
            </w:pPr>
            <w:proofErr w:type="spellStart"/>
            <w:r>
              <w:rPr>
                <w:rStyle w:val="documenttxtBold"/>
                <w:rFonts w:ascii="Open Sans" w:eastAsia="Open Sans" w:hAnsi="Open Sans" w:cs="Open Sans"/>
                <w:color w:val="020303"/>
                <w:sz w:val="20"/>
                <w:szCs w:val="20"/>
              </w:rPr>
              <w:t>Protolabs</w:t>
            </w:r>
            <w:proofErr w:type="spellEnd"/>
            <w:r>
              <w:rPr>
                <w:rStyle w:val="span"/>
                <w:rFonts w:ascii="Open Sans" w:eastAsia="Open Sans" w:hAnsi="Open Sans" w:cs="Open Sans"/>
                <w:color w:val="020303"/>
                <w:sz w:val="20"/>
                <w:szCs w:val="20"/>
              </w:rPr>
              <w:t>, Maple Plain, MN</w:t>
            </w:r>
          </w:p>
          <w:p w14:paraId="4E3114CB"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Collaborated with developers, analysts, and project managers to expedite incident resolutions.</w:t>
            </w:r>
          </w:p>
          <w:p w14:paraId="4BF78251"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Used Ivanti to track, maintain and update trouble tickets.</w:t>
            </w:r>
          </w:p>
          <w:p w14:paraId="714F3DB5"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Interacted with users to resolved issues and answer software-related questions.</w:t>
            </w:r>
          </w:p>
          <w:p w14:paraId="07FF3242"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Provide training to end users on new and updated systems and software.</w:t>
            </w:r>
          </w:p>
          <w:p w14:paraId="6437B7DC"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Long term support and continuous feature updates to previously built tools. </w:t>
            </w:r>
          </w:p>
          <w:p w14:paraId="4895615E" w14:textId="77777777" w:rsidR="00B43D61" w:rsidRDefault="00B43D61" w:rsidP="00B43D61">
            <w:pPr>
              <w:pStyle w:val="documentullinth-child1"/>
              <w:spacing w:before="100"/>
              <w:ind w:right="80"/>
              <w:rPr>
                <w:rStyle w:val="parentContainersectiontablesectionbody"/>
                <w:rFonts w:ascii="Open Sans" w:eastAsia="Open Sans" w:hAnsi="Open Sans" w:cs="Open Sans"/>
                <w:color w:val="020303"/>
                <w:sz w:val="20"/>
                <w:szCs w:val="20"/>
              </w:rPr>
            </w:pPr>
            <w:r w:rsidRPr="002C46B5">
              <w:rPr>
                <w:rStyle w:val="documenttxtBold"/>
                <w:rFonts w:ascii="Open Sans" w:eastAsia="Open Sans" w:hAnsi="Open Sans" w:cs="Open Sans"/>
                <w:caps/>
                <w:color w:val="020303"/>
                <w:sz w:val="20"/>
                <w:szCs w:val="20"/>
              </w:rPr>
              <w:t>Desktop Support Analyst</w:t>
            </w:r>
            <w:r>
              <w:rPr>
                <w:rStyle w:val="span"/>
                <w:rFonts w:ascii="Open Sans" w:eastAsia="Open Sans" w:hAnsi="Open Sans" w:cs="Open Sans"/>
                <w:color w:val="020303"/>
                <w:sz w:val="20"/>
                <w:szCs w:val="20"/>
              </w:rPr>
              <w:t xml:space="preserve"> 09/2021 to 11/2021 </w:t>
            </w:r>
          </w:p>
          <w:p w14:paraId="25C522F3" w14:textId="77777777" w:rsidR="00B43D61" w:rsidRDefault="00B43D61" w:rsidP="00B43D61">
            <w:pPr>
              <w:pStyle w:val="documentdispBlk"/>
              <w:ind w:right="80"/>
              <w:rPr>
                <w:rStyle w:val="parentContainersectiontablesectionbody"/>
                <w:rFonts w:ascii="Open Sans" w:eastAsia="Open Sans" w:hAnsi="Open Sans" w:cs="Open Sans"/>
                <w:color w:val="020303"/>
                <w:sz w:val="20"/>
                <w:szCs w:val="20"/>
              </w:rPr>
            </w:pPr>
            <w:proofErr w:type="spellStart"/>
            <w:r>
              <w:rPr>
                <w:rStyle w:val="documenttxtBold"/>
                <w:rFonts w:ascii="Open Sans" w:eastAsia="Open Sans" w:hAnsi="Open Sans" w:cs="Open Sans"/>
                <w:color w:val="020303"/>
                <w:sz w:val="20"/>
                <w:szCs w:val="20"/>
              </w:rPr>
              <w:t>Protolabs</w:t>
            </w:r>
            <w:proofErr w:type="spellEnd"/>
            <w:r>
              <w:rPr>
                <w:rStyle w:val="span"/>
                <w:rFonts w:ascii="Open Sans" w:eastAsia="Open Sans" w:hAnsi="Open Sans" w:cs="Open Sans"/>
                <w:color w:val="020303"/>
                <w:sz w:val="20"/>
                <w:szCs w:val="20"/>
              </w:rPr>
              <w:t>, Maple Plain, MN</w:t>
            </w:r>
          </w:p>
          <w:p w14:paraId="16DA88EA"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03ED">
              <w:rPr>
                <w:rStyle w:val="span"/>
                <w:rFonts w:ascii="Open Sans" w:eastAsia="Open Sans" w:hAnsi="Open Sans" w:cs="Open Sans"/>
                <w:color w:val="020303"/>
                <w:sz w:val="18"/>
                <w:szCs w:val="18"/>
              </w:rPr>
              <w:t>Designed, developed, and deployed business applications</w:t>
            </w:r>
            <w:r>
              <w:rPr>
                <w:rStyle w:val="span"/>
                <w:rFonts w:ascii="Open Sans" w:eastAsia="Open Sans" w:hAnsi="Open Sans" w:cs="Open Sans"/>
                <w:color w:val="020303"/>
                <w:sz w:val="18"/>
                <w:szCs w:val="18"/>
              </w:rPr>
              <w:t>.</w:t>
            </w:r>
          </w:p>
          <w:p w14:paraId="58C33B2B"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B7022D">
              <w:rPr>
                <w:rStyle w:val="span"/>
                <w:rFonts w:ascii="Open Sans" w:eastAsia="Open Sans" w:hAnsi="Open Sans" w:cs="Open Sans"/>
                <w:color w:val="020303"/>
                <w:sz w:val="18"/>
                <w:szCs w:val="18"/>
              </w:rPr>
              <w:t>Executed and validated test cases</w:t>
            </w:r>
            <w:r>
              <w:rPr>
                <w:rStyle w:val="span"/>
                <w:rFonts w:ascii="Open Sans" w:eastAsia="Open Sans" w:hAnsi="Open Sans" w:cs="Open Sans"/>
                <w:color w:val="020303"/>
                <w:sz w:val="18"/>
                <w:szCs w:val="18"/>
              </w:rPr>
              <w:t>.</w:t>
            </w:r>
          </w:p>
          <w:p w14:paraId="54C1C95F"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74BE2">
              <w:rPr>
                <w:rStyle w:val="span"/>
                <w:rFonts w:ascii="Open Sans" w:eastAsia="Open Sans" w:hAnsi="Open Sans" w:cs="Open Sans"/>
                <w:color w:val="020303"/>
                <w:sz w:val="18"/>
                <w:szCs w:val="18"/>
              </w:rPr>
              <w:t>Identify root causes and corrective actions to meet short and long-term business goals</w:t>
            </w:r>
            <w:r>
              <w:rPr>
                <w:rStyle w:val="span"/>
                <w:rFonts w:ascii="Open Sans" w:eastAsia="Open Sans" w:hAnsi="Open Sans" w:cs="Open Sans"/>
                <w:color w:val="020303"/>
                <w:sz w:val="18"/>
                <w:szCs w:val="18"/>
              </w:rPr>
              <w:t>.</w:t>
            </w:r>
          </w:p>
          <w:p w14:paraId="295718CE" w14:textId="77777777" w:rsidR="00B43D61"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74BE2">
              <w:rPr>
                <w:rStyle w:val="span"/>
                <w:rFonts w:ascii="Open Sans" w:eastAsia="Open Sans" w:hAnsi="Open Sans" w:cs="Open Sans"/>
                <w:color w:val="020303"/>
                <w:sz w:val="18"/>
                <w:szCs w:val="18"/>
              </w:rPr>
              <w:t>Manage project through status meetings, weekly reports, identifying risks, and tracking issues</w:t>
            </w:r>
            <w:r>
              <w:rPr>
                <w:rStyle w:val="span"/>
                <w:rFonts w:ascii="Open Sans" w:eastAsia="Open Sans" w:hAnsi="Open Sans" w:cs="Open Sans"/>
                <w:color w:val="020303"/>
                <w:sz w:val="18"/>
                <w:szCs w:val="18"/>
              </w:rPr>
              <w:t>.</w:t>
            </w:r>
          </w:p>
          <w:p w14:paraId="0D5F61C5"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033FE0">
              <w:rPr>
                <w:rStyle w:val="span"/>
                <w:rFonts w:ascii="Open Sans" w:eastAsia="Open Sans" w:hAnsi="Open Sans" w:cs="Open Sans"/>
                <w:color w:val="020303"/>
                <w:sz w:val="18"/>
                <w:szCs w:val="18"/>
              </w:rPr>
              <w:t>Designed analytical solutions</w:t>
            </w:r>
            <w:r>
              <w:rPr>
                <w:rStyle w:val="span"/>
                <w:rFonts w:ascii="Open Sans" w:eastAsia="Open Sans" w:hAnsi="Open Sans" w:cs="Open Sans"/>
                <w:color w:val="020303"/>
                <w:sz w:val="18"/>
                <w:szCs w:val="18"/>
              </w:rPr>
              <w:t>.</w:t>
            </w:r>
          </w:p>
          <w:p w14:paraId="1F366842" w14:textId="77777777" w:rsidR="00B43D61" w:rsidRDefault="00B43D61" w:rsidP="00B43D61">
            <w:pPr>
              <w:pStyle w:val="documentdispBlk"/>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Service Desk Analyst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10/2019 to 09/2021</w:t>
            </w:r>
          </w:p>
          <w:p w14:paraId="054A6D78" w14:textId="77777777" w:rsidR="00B43D61" w:rsidRDefault="00B43D61" w:rsidP="00B43D61">
            <w:pPr>
              <w:pStyle w:val="documentdispBlk"/>
              <w:ind w:right="80"/>
              <w:rPr>
                <w:rStyle w:val="parentContainersectiontablesectionbody"/>
                <w:rFonts w:ascii="Open Sans" w:eastAsia="Open Sans" w:hAnsi="Open Sans" w:cs="Open Sans"/>
                <w:color w:val="020303"/>
                <w:sz w:val="20"/>
                <w:szCs w:val="20"/>
              </w:rPr>
            </w:pPr>
            <w:proofErr w:type="spellStart"/>
            <w:r>
              <w:rPr>
                <w:rStyle w:val="documenttxtBold"/>
                <w:rFonts w:ascii="Open Sans" w:eastAsia="Open Sans" w:hAnsi="Open Sans" w:cs="Open Sans"/>
                <w:color w:val="020303"/>
                <w:sz w:val="20"/>
                <w:szCs w:val="20"/>
              </w:rPr>
              <w:t>Protolabs</w:t>
            </w:r>
            <w:proofErr w:type="spellEnd"/>
            <w:r>
              <w:rPr>
                <w:rStyle w:val="span"/>
                <w:rFonts w:ascii="Open Sans" w:eastAsia="Open Sans" w:hAnsi="Open Sans" w:cs="Open Sans"/>
                <w:color w:val="020303"/>
                <w:sz w:val="20"/>
                <w:szCs w:val="20"/>
              </w:rPr>
              <w:t>, Maple Plain, MN</w:t>
            </w:r>
          </w:p>
          <w:p w14:paraId="13563EA2" w14:textId="77777777" w:rsidR="00B43D61" w:rsidRPr="009E34C0" w:rsidRDefault="00B43D61" w:rsidP="00B43D61">
            <w:pPr>
              <w:pStyle w:val="documentullinth-child1"/>
              <w:numPr>
                <w:ilvl w:val="0"/>
                <w:numId w:val="4"/>
              </w:numPr>
              <w:spacing w:before="100"/>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Respond to user operational issues with desktop computers, laptops, and mobile electronic devices to enable problem resolution.</w:t>
            </w:r>
          </w:p>
          <w:p w14:paraId="6EAD7C81"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Diagnose and resolve user system functionality issues to enable completion of desired operations.</w:t>
            </w:r>
          </w:p>
          <w:p w14:paraId="108E4EC9"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Engage in user support interactions via telephone, chat, and email platforms.</w:t>
            </w:r>
          </w:p>
          <w:p w14:paraId="3E713A7A"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Resolve common user concerns by utilizing preset issue resolution scripts.</w:t>
            </w:r>
          </w:p>
          <w:p w14:paraId="18DD42C6"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Configure hardware, devices and software to set up workstations for employees.</w:t>
            </w:r>
          </w:p>
          <w:p w14:paraId="7B576158" w14:textId="77777777" w:rsidR="00B43D61" w:rsidRPr="009E34C0" w:rsidRDefault="00B43D61" w:rsidP="00B43D61">
            <w:pPr>
              <w:pStyle w:val="divdocumentulli"/>
              <w:numPr>
                <w:ilvl w:val="0"/>
                <w:numId w:val="4"/>
              </w:numPr>
              <w:ind w:left="220" w:right="80" w:hanging="192"/>
              <w:rPr>
                <w:rStyle w:val="span"/>
                <w:rFonts w:ascii="Open Sans" w:eastAsia="Open Sans" w:hAnsi="Open Sans" w:cs="Open Sans"/>
                <w:color w:val="020303"/>
                <w:sz w:val="18"/>
                <w:szCs w:val="18"/>
              </w:rPr>
            </w:pPr>
            <w:r w:rsidRPr="009E34C0">
              <w:rPr>
                <w:rStyle w:val="span"/>
                <w:rFonts w:ascii="Open Sans" w:eastAsia="Open Sans" w:hAnsi="Open Sans" w:cs="Open Sans"/>
                <w:color w:val="020303"/>
                <w:sz w:val="18"/>
                <w:szCs w:val="18"/>
              </w:rPr>
              <w:t>Help streamline repair processes and update procedures for support action consistency</w:t>
            </w:r>
            <w:r>
              <w:rPr>
                <w:rStyle w:val="span"/>
                <w:rFonts w:ascii="Open Sans" w:eastAsia="Open Sans" w:hAnsi="Open Sans" w:cs="Open Sans"/>
                <w:color w:val="020303"/>
                <w:sz w:val="18"/>
                <w:szCs w:val="18"/>
              </w:rPr>
              <w:t>.</w:t>
            </w:r>
          </w:p>
          <w:p w14:paraId="1A5F18CC" w14:textId="59E9CE71" w:rsidR="00E415AB" w:rsidRDefault="00E415AB" w:rsidP="00744F2A">
            <w:pPr>
              <w:pStyle w:val="documentdispBlk"/>
              <w:pBdr>
                <w:top w:val="none" w:sz="0" w:space="5" w:color="auto"/>
              </w:pBdr>
              <w:ind w:right="80"/>
              <w:rPr>
                <w:rStyle w:val="documenttxtBold"/>
                <w:rFonts w:eastAsia="Open Sans"/>
                <w:caps/>
              </w:rPr>
            </w:pPr>
          </w:p>
          <w:p w14:paraId="79A1B3A4" w14:textId="77777777" w:rsidR="00B43D61" w:rsidRDefault="00B43D61" w:rsidP="00744F2A">
            <w:pPr>
              <w:pStyle w:val="documentdispBlk"/>
              <w:pBdr>
                <w:top w:val="none" w:sz="0" w:space="5" w:color="auto"/>
              </w:pBdr>
              <w:ind w:right="80"/>
              <w:rPr>
                <w:rStyle w:val="documenttxtBold"/>
                <w:rFonts w:eastAsia="Open Sans"/>
                <w:caps/>
              </w:rPr>
            </w:pPr>
          </w:p>
          <w:p w14:paraId="4AD874E6" w14:textId="10F08F53" w:rsidR="00744F2A" w:rsidRDefault="00B90A7F" w:rsidP="00744F2A">
            <w:pPr>
              <w:pStyle w:val="documentdispBlk"/>
              <w:pBdr>
                <w:top w:val="none" w:sz="0" w:space="5" w:color="auto"/>
              </w:pBdr>
              <w:ind w:right="80"/>
              <w:rPr>
                <w:rStyle w:val="parentContainersectiontablesectionbody"/>
                <w:rFonts w:ascii="Open Sans" w:eastAsia="Open Sans" w:hAnsi="Open Sans" w:cs="Open Sans"/>
                <w:color w:val="020303"/>
                <w:sz w:val="20"/>
                <w:szCs w:val="20"/>
              </w:rPr>
            </w:pPr>
            <w:r>
              <w:rPr>
                <w:rStyle w:val="documenttxtBold"/>
                <w:rFonts w:eastAsia="Open Sans"/>
                <w:caps/>
              </w:rPr>
              <w:lastRenderedPageBreak/>
              <w:t xml:space="preserve">Cloud computing </w:t>
            </w:r>
          </w:p>
          <w:p w14:paraId="20DD3239" w14:textId="18925802" w:rsidR="00744F2A" w:rsidRDefault="00C97FFA" w:rsidP="00C97FFA">
            <w:pPr>
              <w:pStyle w:val="divdocumentulli"/>
              <w:numPr>
                <w:ilvl w:val="0"/>
                <w:numId w:val="4"/>
              </w:numPr>
              <w:ind w:left="220" w:right="80" w:hanging="192"/>
              <w:rPr>
                <w:rStyle w:val="documenttxtBold"/>
                <w:rFonts w:ascii="Open Sans" w:eastAsia="Open Sans" w:hAnsi="Open Sans" w:cs="Open Sans"/>
                <w:b w:val="0"/>
                <w:bCs w:val="0"/>
                <w:color w:val="020303"/>
                <w:sz w:val="18"/>
                <w:szCs w:val="18"/>
              </w:rPr>
            </w:pPr>
            <w:r>
              <w:rPr>
                <w:rStyle w:val="documenttxtBold"/>
                <w:rFonts w:ascii="Open Sans" w:eastAsia="Open Sans" w:hAnsi="Open Sans" w:cs="Open Sans"/>
                <w:b w:val="0"/>
                <w:bCs w:val="0"/>
                <w:color w:val="020303"/>
                <w:sz w:val="18"/>
                <w:szCs w:val="18"/>
              </w:rPr>
              <w:t>E</w:t>
            </w:r>
            <w:r w:rsidRPr="00C97FFA">
              <w:rPr>
                <w:rStyle w:val="documenttxtBold"/>
                <w:rFonts w:ascii="Open Sans" w:eastAsia="Open Sans" w:hAnsi="Open Sans" w:cs="Open Sans"/>
                <w:b w:val="0"/>
                <w:bCs w:val="0"/>
                <w:color w:val="020303"/>
                <w:sz w:val="18"/>
                <w:szCs w:val="18"/>
              </w:rPr>
              <w:t>xamines cloud computing and its transformative impact on the IT industry</w:t>
            </w:r>
          </w:p>
          <w:p w14:paraId="41471653" w14:textId="37D81BFD" w:rsidR="00C97FFA" w:rsidRDefault="00BD693A" w:rsidP="00C97FFA">
            <w:pPr>
              <w:pStyle w:val="divdocumentulli"/>
              <w:numPr>
                <w:ilvl w:val="0"/>
                <w:numId w:val="4"/>
              </w:numPr>
              <w:ind w:left="220" w:right="80" w:hanging="192"/>
              <w:rPr>
                <w:rStyle w:val="documenttxtBold"/>
                <w:rFonts w:ascii="Open Sans" w:eastAsia="Open Sans" w:hAnsi="Open Sans" w:cs="Open Sans"/>
                <w:b w:val="0"/>
                <w:bCs w:val="0"/>
                <w:color w:val="020303"/>
                <w:sz w:val="18"/>
                <w:szCs w:val="18"/>
              </w:rPr>
            </w:pPr>
            <w:r>
              <w:rPr>
                <w:rStyle w:val="documenttxtBold"/>
                <w:rFonts w:ascii="Open Sans" w:eastAsia="Open Sans" w:hAnsi="Open Sans" w:cs="Open Sans"/>
                <w:b w:val="0"/>
                <w:bCs w:val="0"/>
                <w:color w:val="020303"/>
                <w:sz w:val="18"/>
                <w:szCs w:val="18"/>
              </w:rPr>
              <w:t>D</w:t>
            </w:r>
            <w:r w:rsidRPr="00BD693A">
              <w:rPr>
                <w:rStyle w:val="documenttxtBold"/>
                <w:rFonts w:ascii="Open Sans" w:eastAsia="Open Sans" w:hAnsi="Open Sans" w:cs="Open Sans"/>
                <w:b w:val="0"/>
                <w:bCs w:val="0"/>
                <w:color w:val="020303"/>
                <w:sz w:val="18"/>
                <w:szCs w:val="18"/>
              </w:rPr>
              <w:t>evelop applications using a Software-as-a-Service (SaaS) model</w:t>
            </w:r>
          </w:p>
          <w:p w14:paraId="78B6815D" w14:textId="42F0945D" w:rsidR="00BD693A" w:rsidRDefault="00BD693A" w:rsidP="00C97FFA">
            <w:pPr>
              <w:pStyle w:val="divdocumentulli"/>
              <w:numPr>
                <w:ilvl w:val="0"/>
                <w:numId w:val="4"/>
              </w:numPr>
              <w:ind w:left="220" w:right="80" w:hanging="192"/>
              <w:rPr>
                <w:rStyle w:val="documenttxtBold"/>
                <w:rFonts w:ascii="Open Sans" w:eastAsia="Open Sans" w:hAnsi="Open Sans" w:cs="Open Sans"/>
                <w:b w:val="0"/>
                <w:bCs w:val="0"/>
                <w:color w:val="020303"/>
                <w:sz w:val="18"/>
                <w:szCs w:val="18"/>
              </w:rPr>
            </w:pPr>
            <w:r>
              <w:rPr>
                <w:rStyle w:val="documenttxtBold"/>
                <w:rFonts w:ascii="Open Sans" w:eastAsia="Open Sans" w:hAnsi="Open Sans" w:cs="Open Sans"/>
                <w:b w:val="0"/>
                <w:bCs w:val="0"/>
                <w:color w:val="020303"/>
                <w:sz w:val="18"/>
                <w:szCs w:val="18"/>
              </w:rPr>
              <w:t>E</w:t>
            </w:r>
            <w:r w:rsidRPr="00BD693A">
              <w:rPr>
                <w:rStyle w:val="documenttxtBold"/>
                <w:rFonts w:ascii="Open Sans" w:eastAsia="Open Sans" w:hAnsi="Open Sans" w:cs="Open Sans"/>
                <w:b w:val="0"/>
                <w:bCs w:val="0"/>
                <w:color w:val="020303"/>
                <w:sz w:val="18"/>
                <w:szCs w:val="18"/>
              </w:rPr>
              <w:t>xamines the most important APIs used in leading industry cloud service providers</w:t>
            </w:r>
          </w:p>
          <w:p w14:paraId="22788C81" w14:textId="33A843BC" w:rsidR="00491023" w:rsidRPr="00C97FFA" w:rsidRDefault="00491023" w:rsidP="00C97FFA">
            <w:pPr>
              <w:pStyle w:val="divdocumentulli"/>
              <w:numPr>
                <w:ilvl w:val="0"/>
                <w:numId w:val="4"/>
              </w:numPr>
              <w:ind w:left="220" w:right="80" w:hanging="192"/>
              <w:rPr>
                <w:rStyle w:val="documenttxtBold"/>
                <w:rFonts w:ascii="Open Sans" w:eastAsia="Open Sans" w:hAnsi="Open Sans" w:cs="Open Sans"/>
                <w:b w:val="0"/>
                <w:bCs w:val="0"/>
                <w:color w:val="020303"/>
                <w:sz w:val="18"/>
                <w:szCs w:val="18"/>
              </w:rPr>
            </w:pPr>
            <w:r>
              <w:rPr>
                <w:rStyle w:val="documenttxtBold"/>
                <w:rFonts w:ascii="Open Sans" w:eastAsia="Open Sans" w:hAnsi="Open Sans" w:cs="Open Sans"/>
                <w:b w:val="0"/>
                <w:bCs w:val="0"/>
                <w:color w:val="020303"/>
                <w:sz w:val="18"/>
                <w:szCs w:val="18"/>
              </w:rPr>
              <w:t>U</w:t>
            </w:r>
            <w:r w:rsidRPr="00491023">
              <w:rPr>
                <w:rStyle w:val="documenttxtBold"/>
                <w:rFonts w:ascii="Open Sans" w:eastAsia="Open Sans" w:hAnsi="Open Sans" w:cs="Open Sans"/>
                <w:b w:val="0"/>
                <w:bCs w:val="0"/>
                <w:color w:val="020303"/>
                <w:sz w:val="18"/>
                <w:szCs w:val="18"/>
              </w:rPr>
              <w:t>se the cloud as the infrastructure for existing and new services</w:t>
            </w:r>
          </w:p>
          <w:p w14:paraId="60D3FBF1" w14:textId="4ED6C8AB" w:rsidR="0093637B" w:rsidRDefault="0063526A" w:rsidP="0063526A">
            <w:pPr>
              <w:pStyle w:val="documentdispBlk"/>
              <w:pBdr>
                <w:top w:val="none" w:sz="0" w:space="5" w:color="auto"/>
              </w:pBdr>
              <w:ind w:right="80"/>
              <w:rPr>
                <w:rStyle w:val="parentContainersectiontablesectionbody"/>
                <w:rFonts w:ascii="Open Sans" w:eastAsia="Open Sans" w:hAnsi="Open Sans" w:cs="Open Sans"/>
                <w:color w:val="020303"/>
                <w:sz w:val="20"/>
                <w:szCs w:val="20"/>
              </w:rPr>
            </w:pPr>
            <w:r>
              <w:rPr>
                <w:rStyle w:val="documenttxtBold"/>
                <w:rFonts w:eastAsia="Open Sans"/>
                <w:caps/>
              </w:rPr>
              <w:t xml:space="preserve">Programming in c# </w:t>
            </w:r>
            <w:r w:rsidR="00245B18">
              <w:rPr>
                <w:rStyle w:val="documenttxtBold"/>
                <w:rFonts w:eastAsia="Open Sans"/>
                <w:caps/>
              </w:rPr>
              <w:t xml:space="preserve">I &amp; </w:t>
            </w:r>
            <w:r>
              <w:rPr>
                <w:rStyle w:val="documenttxtBold"/>
                <w:rFonts w:eastAsia="Open Sans"/>
                <w:caps/>
              </w:rPr>
              <w:t>II</w:t>
            </w:r>
          </w:p>
          <w:p w14:paraId="1E5339C7" w14:textId="73CDFA91" w:rsidR="00B04901" w:rsidRPr="00A80597" w:rsidRDefault="00245B18" w:rsidP="00A80597">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The m</w:t>
            </w:r>
            <w:r w:rsidR="0063526A">
              <w:rPr>
                <w:rStyle w:val="span"/>
                <w:rFonts w:ascii="Open Sans" w:eastAsia="Open Sans" w:hAnsi="Open Sans" w:cs="Open Sans"/>
                <w:color w:val="020303"/>
                <w:sz w:val="18"/>
                <w:szCs w:val="18"/>
              </w:rPr>
              <w:t xml:space="preserve">ajor </w:t>
            </w:r>
            <w:r>
              <w:rPr>
                <w:rStyle w:val="span"/>
                <w:rFonts w:ascii="Open Sans" w:eastAsia="Open Sans" w:hAnsi="Open Sans" w:cs="Open Sans"/>
                <w:color w:val="020303"/>
                <w:sz w:val="18"/>
                <w:szCs w:val="18"/>
              </w:rPr>
              <w:t xml:space="preserve">culmination </w:t>
            </w:r>
            <w:r w:rsidR="0063526A">
              <w:rPr>
                <w:rStyle w:val="span"/>
                <w:rFonts w:ascii="Open Sans" w:eastAsia="Open Sans" w:hAnsi="Open Sans" w:cs="Open Sans"/>
                <w:color w:val="020303"/>
                <w:sz w:val="18"/>
                <w:szCs w:val="18"/>
              </w:rPr>
              <w:t>project for th</w:t>
            </w:r>
            <w:r>
              <w:rPr>
                <w:rStyle w:val="span"/>
                <w:rFonts w:ascii="Open Sans" w:eastAsia="Open Sans" w:hAnsi="Open Sans" w:cs="Open Sans"/>
                <w:color w:val="020303"/>
                <w:sz w:val="18"/>
                <w:szCs w:val="18"/>
              </w:rPr>
              <w:t>ese</w:t>
            </w:r>
            <w:r w:rsidR="0063526A">
              <w:rPr>
                <w:rStyle w:val="span"/>
                <w:rFonts w:ascii="Open Sans" w:eastAsia="Open Sans" w:hAnsi="Open Sans" w:cs="Open Sans"/>
                <w:color w:val="020303"/>
                <w:sz w:val="18"/>
                <w:szCs w:val="18"/>
              </w:rPr>
              <w:t xml:space="preserve"> course</w:t>
            </w:r>
            <w:r>
              <w:rPr>
                <w:rStyle w:val="span"/>
                <w:rFonts w:ascii="Open Sans" w:eastAsia="Open Sans" w:hAnsi="Open Sans" w:cs="Open Sans"/>
                <w:color w:val="020303"/>
                <w:sz w:val="18"/>
                <w:szCs w:val="18"/>
              </w:rPr>
              <w:t>s</w:t>
            </w:r>
            <w:r w:rsidR="0063526A">
              <w:rPr>
                <w:rStyle w:val="span"/>
                <w:rFonts w:ascii="Open Sans" w:eastAsia="Open Sans" w:hAnsi="Open Sans" w:cs="Open Sans"/>
                <w:color w:val="020303"/>
                <w:sz w:val="18"/>
                <w:szCs w:val="18"/>
              </w:rPr>
              <w:t xml:space="preserve"> was a minesweeper game that utilized windows forms</w:t>
            </w:r>
            <w:r w:rsidR="00B913A1">
              <w:rPr>
                <w:rStyle w:val="span"/>
                <w:rFonts w:ascii="Open Sans" w:eastAsia="Open Sans" w:hAnsi="Open Sans" w:cs="Open Sans"/>
                <w:color w:val="020303"/>
                <w:sz w:val="18"/>
                <w:szCs w:val="18"/>
              </w:rPr>
              <w:t xml:space="preserve"> for game difficulty, game board, and top 5 high scores. </w:t>
            </w:r>
          </w:p>
          <w:p w14:paraId="5E9F71C4" w14:textId="3A008C65" w:rsidR="00B913A1" w:rsidRDefault="00B913A1" w:rsidP="0063526A">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All high scores were stored persistently in a text file located in the </w:t>
            </w:r>
            <w:r w:rsidR="00184A34">
              <w:rPr>
                <w:rStyle w:val="span"/>
                <w:rFonts w:ascii="Open Sans" w:eastAsia="Open Sans" w:hAnsi="Open Sans" w:cs="Open Sans"/>
                <w:color w:val="020303"/>
                <w:sz w:val="18"/>
                <w:szCs w:val="18"/>
              </w:rPr>
              <w:t>project folder.</w:t>
            </w:r>
          </w:p>
          <w:p w14:paraId="4216DB74" w14:textId="631BE34D" w:rsidR="00184A34" w:rsidRPr="0063526A" w:rsidRDefault="00184A34" w:rsidP="0063526A">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Utilized images to show bomb locations</w:t>
            </w:r>
            <w:r w:rsidR="00F84117">
              <w:rPr>
                <w:rStyle w:val="span"/>
                <w:rFonts w:ascii="Open Sans" w:eastAsia="Open Sans" w:hAnsi="Open Sans" w:cs="Open Sans"/>
                <w:color w:val="020303"/>
                <w:sz w:val="18"/>
                <w:szCs w:val="18"/>
              </w:rPr>
              <w:t xml:space="preserve"> and user set flags.</w:t>
            </w:r>
          </w:p>
          <w:p w14:paraId="6D508858" w14:textId="43289211" w:rsidR="002C46B5" w:rsidRDefault="00A50081" w:rsidP="00F84117">
            <w:pPr>
              <w:pStyle w:val="documentullinth-child1"/>
              <w:spacing w:before="100"/>
              <w:ind w:right="80"/>
              <w:rPr>
                <w:rStyle w:val="parentContainersectiontablesectionbody"/>
                <w:rFonts w:ascii="Open Sans" w:eastAsia="Open Sans" w:hAnsi="Open Sans" w:cs="Open Sans"/>
                <w:color w:val="020303"/>
                <w:sz w:val="20"/>
                <w:szCs w:val="20"/>
              </w:rPr>
            </w:pPr>
            <w:r>
              <w:rPr>
                <w:rStyle w:val="documenttxtBold"/>
                <w:rFonts w:eastAsia="Open Sans"/>
                <w:caps/>
              </w:rPr>
              <w:t>Computer Programming</w:t>
            </w:r>
            <w:r w:rsidR="00245B18">
              <w:rPr>
                <w:rStyle w:val="documenttxtBold"/>
                <w:rFonts w:eastAsia="Open Sans"/>
                <w:caps/>
              </w:rPr>
              <w:t xml:space="preserve"> I, II, &amp;</w:t>
            </w:r>
            <w:r>
              <w:rPr>
                <w:rStyle w:val="documenttxtBold"/>
                <w:rFonts w:eastAsia="Open Sans"/>
                <w:caps/>
              </w:rPr>
              <w:t xml:space="preserve"> III</w:t>
            </w:r>
          </w:p>
          <w:p w14:paraId="3697F8DF" w14:textId="1A88E977" w:rsidR="00033FE0" w:rsidRDefault="00A50081" w:rsidP="00A5008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Th</w:t>
            </w:r>
            <w:r w:rsidR="00245B18">
              <w:rPr>
                <w:rStyle w:val="span"/>
                <w:rFonts w:ascii="Open Sans" w:eastAsia="Open Sans" w:hAnsi="Open Sans" w:cs="Open Sans"/>
                <w:color w:val="020303"/>
                <w:sz w:val="18"/>
                <w:szCs w:val="18"/>
              </w:rPr>
              <w:t>ese</w:t>
            </w:r>
            <w:r>
              <w:rPr>
                <w:rStyle w:val="span"/>
                <w:rFonts w:ascii="Open Sans" w:eastAsia="Open Sans" w:hAnsi="Open Sans" w:cs="Open Sans"/>
                <w:color w:val="020303"/>
                <w:sz w:val="18"/>
                <w:szCs w:val="18"/>
              </w:rPr>
              <w:t xml:space="preserve"> </w:t>
            </w:r>
            <w:r w:rsidR="00245B18">
              <w:rPr>
                <w:rStyle w:val="span"/>
                <w:rFonts w:ascii="Open Sans" w:eastAsia="Open Sans" w:hAnsi="Open Sans" w:cs="Open Sans"/>
                <w:color w:val="020303"/>
                <w:sz w:val="18"/>
                <w:szCs w:val="18"/>
              </w:rPr>
              <w:t>are</w:t>
            </w:r>
            <w:r>
              <w:rPr>
                <w:rStyle w:val="span"/>
                <w:rFonts w:ascii="Open Sans" w:eastAsia="Open Sans" w:hAnsi="Open Sans" w:cs="Open Sans"/>
                <w:color w:val="020303"/>
                <w:sz w:val="18"/>
                <w:szCs w:val="18"/>
              </w:rPr>
              <w:t xml:space="preserve"> Java based course</w:t>
            </w:r>
            <w:r w:rsidR="00245B18">
              <w:rPr>
                <w:rStyle w:val="span"/>
                <w:rFonts w:ascii="Open Sans" w:eastAsia="Open Sans" w:hAnsi="Open Sans" w:cs="Open Sans"/>
                <w:color w:val="020303"/>
                <w:sz w:val="18"/>
                <w:szCs w:val="18"/>
              </w:rPr>
              <w:t>s</w:t>
            </w:r>
            <w:r>
              <w:rPr>
                <w:rStyle w:val="span"/>
                <w:rFonts w:ascii="Open Sans" w:eastAsia="Open Sans" w:hAnsi="Open Sans" w:cs="Open Sans"/>
                <w:color w:val="020303"/>
                <w:sz w:val="18"/>
                <w:szCs w:val="18"/>
              </w:rPr>
              <w:t xml:space="preserve"> </w:t>
            </w:r>
            <w:r w:rsidR="006E2F1B">
              <w:rPr>
                <w:rStyle w:val="span"/>
                <w:rFonts w:ascii="Open Sans" w:eastAsia="Open Sans" w:hAnsi="Open Sans" w:cs="Open Sans"/>
                <w:color w:val="020303"/>
                <w:sz w:val="18"/>
                <w:szCs w:val="18"/>
              </w:rPr>
              <w:t xml:space="preserve">with the major </w:t>
            </w:r>
            <w:r w:rsidR="00245B18">
              <w:rPr>
                <w:rStyle w:val="span"/>
                <w:rFonts w:ascii="Open Sans" w:eastAsia="Open Sans" w:hAnsi="Open Sans" w:cs="Open Sans"/>
                <w:color w:val="020303"/>
                <w:sz w:val="18"/>
                <w:szCs w:val="18"/>
              </w:rPr>
              <w:t xml:space="preserve">culmination </w:t>
            </w:r>
            <w:r w:rsidR="006E2F1B">
              <w:rPr>
                <w:rStyle w:val="span"/>
                <w:rFonts w:ascii="Open Sans" w:eastAsia="Open Sans" w:hAnsi="Open Sans" w:cs="Open Sans"/>
                <w:color w:val="020303"/>
                <w:sz w:val="18"/>
                <w:szCs w:val="18"/>
              </w:rPr>
              <w:t>project being an eCommerce</w:t>
            </w:r>
            <w:r w:rsidR="00245B18">
              <w:rPr>
                <w:rStyle w:val="span"/>
                <w:rFonts w:ascii="Open Sans" w:eastAsia="Open Sans" w:hAnsi="Open Sans" w:cs="Open Sans"/>
                <w:color w:val="020303"/>
                <w:sz w:val="18"/>
                <w:szCs w:val="18"/>
              </w:rPr>
              <w:t xml:space="preserve"> site</w:t>
            </w:r>
            <w:r w:rsidR="00B11916">
              <w:rPr>
                <w:rStyle w:val="span"/>
                <w:rFonts w:ascii="Open Sans" w:eastAsia="Open Sans" w:hAnsi="Open Sans" w:cs="Open Sans"/>
                <w:color w:val="020303"/>
                <w:sz w:val="18"/>
                <w:szCs w:val="18"/>
              </w:rPr>
              <w:t xml:space="preserve"> built in a team</w:t>
            </w:r>
            <w:r w:rsidR="006E2F1B">
              <w:rPr>
                <w:rStyle w:val="span"/>
                <w:rFonts w:ascii="Open Sans" w:eastAsia="Open Sans" w:hAnsi="Open Sans" w:cs="Open Sans"/>
                <w:color w:val="020303"/>
                <w:sz w:val="18"/>
                <w:szCs w:val="18"/>
              </w:rPr>
              <w:t>.</w:t>
            </w:r>
          </w:p>
          <w:p w14:paraId="68C63536" w14:textId="1CCC82D3" w:rsidR="006E2F1B" w:rsidRDefault="006E2F1B" w:rsidP="00A5008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This was built </w:t>
            </w:r>
            <w:r w:rsidR="00245B18">
              <w:rPr>
                <w:rStyle w:val="span"/>
                <w:rFonts w:ascii="Open Sans" w:eastAsia="Open Sans" w:hAnsi="Open Sans" w:cs="Open Sans"/>
                <w:color w:val="020303"/>
                <w:sz w:val="18"/>
                <w:szCs w:val="18"/>
              </w:rPr>
              <w:t>from</w:t>
            </w:r>
            <w:r>
              <w:rPr>
                <w:rStyle w:val="span"/>
                <w:rFonts w:ascii="Open Sans" w:eastAsia="Open Sans" w:hAnsi="Open Sans" w:cs="Open Sans"/>
                <w:color w:val="020303"/>
                <w:sz w:val="18"/>
                <w:szCs w:val="18"/>
              </w:rPr>
              <w:t xml:space="preserve"> the spring boot framework</w:t>
            </w:r>
            <w:r w:rsidR="00D328A4">
              <w:rPr>
                <w:rStyle w:val="span"/>
                <w:rFonts w:ascii="Open Sans" w:eastAsia="Open Sans" w:hAnsi="Open Sans" w:cs="Open Sans"/>
                <w:color w:val="020303"/>
                <w:sz w:val="18"/>
                <w:szCs w:val="18"/>
              </w:rPr>
              <w:t>.</w:t>
            </w:r>
          </w:p>
          <w:p w14:paraId="23E84017" w14:textId="310ED32F" w:rsidR="00D328A4" w:rsidRDefault="00D328A4" w:rsidP="00A5008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This project was completed with the user being able to</w:t>
            </w:r>
            <w:r w:rsidR="00884335">
              <w:rPr>
                <w:rStyle w:val="span"/>
                <w:rFonts w:ascii="Open Sans" w:eastAsia="Open Sans" w:hAnsi="Open Sans" w:cs="Open Sans"/>
                <w:color w:val="020303"/>
                <w:sz w:val="18"/>
                <w:szCs w:val="18"/>
              </w:rPr>
              <w:t xml:space="preserve"> </w:t>
            </w:r>
            <w:r w:rsidR="00F14EBC">
              <w:rPr>
                <w:rStyle w:val="span"/>
                <w:rFonts w:ascii="Open Sans" w:eastAsia="Open Sans" w:hAnsi="Open Sans" w:cs="Open Sans"/>
                <w:color w:val="020303"/>
                <w:sz w:val="18"/>
                <w:szCs w:val="18"/>
              </w:rPr>
              <w:t>securely login,</w:t>
            </w:r>
            <w:r>
              <w:rPr>
                <w:rStyle w:val="span"/>
                <w:rFonts w:ascii="Open Sans" w:eastAsia="Open Sans" w:hAnsi="Open Sans" w:cs="Open Sans"/>
                <w:color w:val="020303"/>
                <w:sz w:val="18"/>
                <w:szCs w:val="18"/>
              </w:rPr>
              <w:t xml:space="preserve"> add, remove, </w:t>
            </w:r>
            <w:r w:rsidR="00B80EBD">
              <w:rPr>
                <w:rStyle w:val="span"/>
                <w:rFonts w:ascii="Open Sans" w:eastAsia="Open Sans" w:hAnsi="Open Sans" w:cs="Open Sans"/>
                <w:color w:val="020303"/>
                <w:sz w:val="18"/>
                <w:szCs w:val="18"/>
              </w:rPr>
              <w:t xml:space="preserve">and update the items in the shop. </w:t>
            </w:r>
          </w:p>
          <w:p w14:paraId="071D3726" w14:textId="5DBAA0D5" w:rsidR="00B80EBD" w:rsidRDefault="00B80EBD" w:rsidP="00A50081">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This did use MySQL connections </w:t>
            </w:r>
            <w:r w:rsidR="000F36CD">
              <w:rPr>
                <w:rStyle w:val="span"/>
                <w:rFonts w:ascii="Open Sans" w:eastAsia="Open Sans" w:hAnsi="Open Sans" w:cs="Open Sans"/>
                <w:color w:val="020303"/>
                <w:sz w:val="18"/>
                <w:szCs w:val="18"/>
              </w:rPr>
              <w:t xml:space="preserve">for persistent data storage. </w:t>
            </w:r>
          </w:p>
          <w:p w14:paraId="5A7F2FB3" w14:textId="4379204A" w:rsidR="00884335" w:rsidRPr="00884335" w:rsidRDefault="009374DF" w:rsidP="00884335">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This project was migrated to be hosted in the cloud either in Azure, Heroku, or </w:t>
            </w:r>
            <w:r w:rsidR="00037F3D">
              <w:rPr>
                <w:rStyle w:val="span"/>
                <w:rFonts w:ascii="Open Sans" w:eastAsia="Open Sans" w:hAnsi="Open Sans" w:cs="Open Sans"/>
                <w:color w:val="020303"/>
                <w:sz w:val="18"/>
                <w:szCs w:val="18"/>
              </w:rPr>
              <w:t xml:space="preserve">one of our </w:t>
            </w:r>
            <w:r w:rsidR="00F14EBC">
              <w:rPr>
                <w:rStyle w:val="span"/>
                <w:rFonts w:ascii="Open Sans" w:eastAsia="Open Sans" w:hAnsi="Open Sans" w:cs="Open Sans"/>
                <w:color w:val="020303"/>
                <w:sz w:val="18"/>
                <w:szCs w:val="18"/>
              </w:rPr>
              <w:t>choices</w:t>
            </w:r>
            <w:r w:rsidR="00037F3D">
              <w:rPr>
                <w:rStyle w:val="span"/>
                <w:rFonts w:ascii="Open Sans" w:eastAsia="Open Sans" w:hAnsi="Open Sans" w:cs="Open Sans"/>
                <w:color w:val="020303"/>
                <w:sz w:val="18"/>
                <w:szCs w:val="18"/>
              </w:rPr>
              <w:t xml:space="preserve">. </w:t>
            </w:r>
          </w:p>
          <w:p w14:paraId="611668A4" w14:textId="6712BFFB" w:rsidR="00F43DF4" w:rsidRDefault="00F43DF4" w:rsidP="00F43DF4">
            <w:pPr>
              <w:pStyle w:val="documentdispBlk"/>
              <w:pBdr>
                <w:top w:val="none" w:sz="0" w:space="5" w:color="auto"/>
              </w:pBdr>
              <w:ind w:right="80"/>
              <w:rPr>
                <w:rStyle w:val="parentContainersectiontablesectionbody"/>
                <w:rFonts w:ascii="Open Sans" w:eastAsia="Open Sans" w:hAnsi="Open Sans" w:cs="Open Sans"/>
                <w:color w:val="020303"/>
                <w:sz w:val="20"/>
                <w:szCs w:val="20"/>
              </w:rPr>
            </w:pPr>
            <w:r>
              <w:rPr>
                <w:rStyle w:val="documenttxtBold"/>
                <w:rFonts w:eastAsia="Open Sans"/>
                <w:caps/>
              </w:rPr>
              <w:t>Database application programming I</w:t>
            </w:r>
          </w:p>
          <w:p w14:paraId="232F07AC" w14:textId="7F33CCAB" w:rsidR="00C6768F" w:rsidRDefault="00C6768F" w:rsidP="00C6768F">
            <w:pPr>
              <w:pStyle w:val="divdocumentulli"/>
              <w:numPr>
                <w:ilvl w:val="0"/>
                <w:numId w:val="4"/>
              </w:numPr>
              <w:ind w:left="220" w:right="80" w:hanging="192"/>
              <w:rPr>
                <w:rStyle w:val="span"/>
                <w:rFonts w:ascii="Open Sans" w:eastAsia="Open Sans" w:hAnsi="Open Sans" w:cs="Open Sans"/>
                <w:color w:val="020303"/>
                <w:sz w:val="18"/>
                <w:szCs w:val="18"/>
              </w:rPr>
            </w:pPr>
            <w:r w:rsidRPr="00C6768F">
              <w:rPr>
                <w:rStyle w:val="span"/>
                <w:rFonts w:ascii="Open Sans" w:eastAsia="Open Sans" w:hAnsi="Open Sans" w:cs="Open Sans"/>
                <w:color w:val="020303"/>
                <w:sz w:val="18"/>
                <w:szCs w:val="18"/>
              </w:rPr>
              <w:t>This was a PHP and MySQL based course with the major project being a blogging site.</w:t>
            </w:r>
            <w:r>
              <w:rPr>
                <w:rStyle w:val="span"/>
                <w:rFonts w:ascii="Open Sans" w:eastAsia="Open Sans" w:hAnsi="Open Sans" w:cs="Open Sans"/>
                <w:color w:val="020303"/>
                <w:sz w:val="18"/>
                <w:szCs w:val="18"/>
              </w:rPr>
              <w:t xml:space="preserve"> </w:t>
            </w:r>
          </w:p>
          <w:p w14:paraId="70710690" w14:textId="615AA20A" w:rsidR="00884335" w:rsidRDefault="00884335" w:rsidP="00C6768F">
            <w:pPr>
              <w:pStyle w:val="divdocumentulli"/>
              <w:numPr>
                <w:ilvl w:val="0"/>
                <w:numId w:val="4"/>
              </w:numPr>
              <w:ind w:left="220" w:right="80" w:hanging="192"/>
              <w:rPr>
                <w:rStyle w:val="span"/>
                <w:rFonts w:ascii="Open Sans" w:eastAsia="Open Sans" w:hAnsi="Open Sans" w:cs="Open Sans"/>
                <w:color w:val="020303"/>
                <w:sz w:val="18"/>
                <w:szCs w:val="18"/>
              </w:rPr>
            </w:pPr>
            <w:r w:rsidRPr="00884335">
              <w:rPr>
                <w:rStyle w:val="span"/>
                <w:rFonts w:ascii="Open Sans" w:eastAsia="Open Sans" w:hAnsi="Open Sans" w:cs="Open Sans"/>
                <w:color w:val="020303"/>
                <w:sz w:val="18"/>
                <w:szCs w:val="18"/>
              </w:rPr>
              <w:t>This site utilized PHP, HTML, and CSS for</w:t>
            </w:r>
            <w:r>
              <w:rPr>
                <w:rStyle w:val="span"/>
                <w:rFonts w:ascii="Open Sans" w:eastAsia="Open Sans" w:hAnsi="Open Sans" w:cs="Open Sans"/>
                <w:color w:val="020303"/>
                <w:sz w:val="18"/>
                <w:szCs w:val="18"/>
              </w:rPr>
              <w:t xml:space="preserve"> website</w:t>
            </w:r>
            <w:r w:rsidRPr="00884335">
              <w:rPr>
                <w:rStyle w:val="span"/>
                <w:rFonts w:ascii="Open Sans" w:eastAsia="Open Sans" w:hAnsi="Open Sans" w:cs="Open Sans"/>
                <w:color w:val="020303"/>
                <w:sz w:val="18"/>
                <w:szCs w:val="18"/>
              </w:rPr>
              <w:t xml:space="preserve"> creation.</w:t>
            </w:r>
          </w:p>
          <w:p w14:paraId="5FF218EB" w14:textId="77777777" w:rsidR="00884335" w:rsidRDefault="00884335" w:rsidP="00C6768F">
            <w:pPr>
              <w:pStyle w:val="divdocumentulli"/>
              <w:numPr>
                <w:ilvl w:val="0"/>
                <w:numId w:val="4"/>
              </w:numPr>
              <w:ind w:left="220" w:right="80" w:hanging="192"/>
              <w:rPr>
                <w:rStyle w:val="span"/>
                <w:rFonts w:ascii="Open Sans" w:eastAsia="Open Sans" w:hAnsi="Open Sans" w:cs="Open Sans"/>
                <w:color w:val="020303"/>
                <w:sz w:val="18"/>
                <w:szCs w:val="18"/>
              </w:rPr>
            </w:pPr>
            <w:r w:rsidRPr="00884335">
              <w:rPr>
                <w:rStyle w:val="span"/>
                <w:rFonts w:ascii="Open Sans" w:eastAsia="Open Sans" w:hAnsi="Open Sans" w:cs="Open Sans"/>
                <w:color w:val="020303"/>
                <w:sz w:val="18"/>
                <w:szCs w:val="18"/>
              </w:rPr>
              <w:t xml:space="preserve">This also </w:t>
            </w:r>
            <w:r>
              <w:rPr>
                <w:rStyle w:val="span"/>
                <w:rFonts w:ascii="Open Sans" w:eastAsia="Open Sans" w:hAnsi="Open Sans" w:cs="Open Sans"/>
                <w:color w:val="020303"/>
                <w:sz w:val="18"/>
                <w:szCs w:val="18"/>
              </w:rPr>
              <w:t>utilized</w:t>
            </w:r>
            <w:r w:rsidRPr="00884335">
              <w:rPr>
                <w:rStyle w:val="span"/>
                <w:rFonts w:ascii="Open Sans" w:eastAsia="Open Sans" w:hAnsi="Open Sans" w:cs="Open Sans"/>
                <w:color w:val="020303"/>
                <w:sz w:val="18"/>
                <w:szCs w:val="18"/>
              </w:rPr>
              <w:t xml:space="preserve"> Database connections through PHP to a local MySQL server</w:t>
            </w:r>
            <w:r w:rsidR="00C6768F">
              <w:rPr>
                <w:rStyle w:val="span"/>
                <w:rFonts w:ascii="Open Sans" w:eastAsia="Open Sans" w:hAnsi="Open Sans" w:cs="Open Sans"/>
                <w:color w:val="020303"/>
                <w:sz w:val="18"/>
                <w:szCs w:val="18"/>
              </w:rPr>
              <w:t>.</w:t>
            </w:r>
          </w:p>
          <w:p w14:paraId="42F0983B" w14:textId="6EEF108C" w:rsidR="00C6768F" w:rsidRDefault="00884335" w:rsidP="00D1123F">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Features of this were a secure log i</w:t>
            </w:r>
            <w:r w:rsidR="00F14EBC">
              <w:rPr>
                <w:rStyle w:val="span"/>
                <w:rFonts w:ascii="Open Sans" w:eastAsia="Open Sans" w:hAnsi="Open Sans" w:cs="Open Sans"/>
                <w:color w:val="020303"/>
                <w:sz w:val="18"/>
                <w:szCs w:val="18"/>
              </w:rPr>
              <w:t xml:space="preserve">n, create, update, </w:t>
            </w:r>
            <w:r w:rsidR="00D1123F">
              <w:rPr>
                <w:rStyle w:val="span"/>
                <w:rFonts w:ascii="Open Sans" w:eastAsia="Open Sans" w:hAnsi="Open Sans" w:cs="Open Sans"/>
                <w:color w:val="020303"/>
                <w:sz w:val="18"/>
                <w:szCs w:val="18"/>
              </w:rPr>
              <w:t xml:space="preserve">and delete blogs. Also </w:t>
            </w:r>
            <w:r w:rsidR="006E7640">
              <w:rPr>
                <w:rStyle w:val="span"/>
                <w:rFonts w:ascii="Open Sans" w:eastAsia="Open Sans" w:hAnsi="Open Sans" w:cs="Open Sans"/>
                <w:color w:val="020303"/>
                <w:sz w:val="18"/>
                <w:szCs w:val="18"/>
              </w:rPr>
              <w:t>create</w:t>
            </w:r>
            <w:r w:rsidR="00D1123F">
              <w:rPr>
                <w:rStyle w:val="span"/>
                <w:rFonts w:ascii="Open Sans" w:eastAsia="Open Sans" w:hAnsi="Open Sans" w:cs="Open Sans"/>
                <w:color w:val="020303"/>
                <w:sz w:val="18"/>
                <w:szCs w:val="18"/>
              </w:rPr>
              <w:t>, update</w:t>
            </w:r>
            <w:r w:rsidR="006E7640">
              <w:rPr>
                <w:rStyle w:val="span"/>
                <w:rFonts w:ascii="Open Sans" w:eastAsia="Open Sans" w:hAnsi="Open Sans" w:cs="Open Sans"/>
                <w:color w:val="020303"/>
                <w:sz w:val="18"/>
                <w:szCs w:val="18"/>
              </w:rPr>
              <w:t xml:space="preserve">, and delete comments on the blogs. </w:t>
            </w:r>
            <w:r w:rsidR="00D1123F" w:rsidRPr="00D1123F">
              <w:rPr>
                <w:rStyle w:val="span"/>
                <w:rFonts w:ascii="Open Sans" w:eastAsia="Open Sans" w:hAnsi="Open Sans" w:cs="Open Sans"/>
                <w:color w:val="020303"/>
                <w:sz w:val="18"/>
                <w:szCs w:val="18"/>
              </w:rPr>
              <w:t xml:space="preserve"> </w:t>
            </w:r>
          </w:p>
          <w:p w14:paraId="645ACB49" w14:textId="306D605D" w:rsidR="006E7640" w:rsidRPr="00D1123F" w:rsidRDefault="006E7640" w:rsidP="00D1123F">
            <w:pPr>
              <w:pStyle w:val="divdocumentulli"/>
              <w:numPr>
                <w:ilvl w:val="0"/>
                <w:numId w:val="4"/>
              </w:numPr>
              <w:ind w:left="220" w:right="80" w:hanging="192"/>
              <w:rPr>
                <w:rStyle w:val="span"/>
                <w:rFonts w:ascii="Open Sans" w:eastAsia="Open Sans" w:hAnsi="Open Sans" w:cs="Open Sans"/>
                <w:color w:val="020303"/>
                <w:sz w:val="18"/>
                <w:szCs w:val="18"/>
              </w:rPr>
            </w:pPr>
            <w:r>
              <w:rPr>
                <w:rStyle w:val="span"/>
                <w:rFonts w:ascii="Open Sans" w:eastAsia="Open Sans" w:hAnsi="Open Sans" w:cs="Open Sans"/>
                <w:color w:val="020303"/>
                <w:sz w:val="18"/>
                <w:szCs w:val="18"/>
              </w:rPr>
              <w:t xml:space="preserve">Created an admin zone that would provide access to all blogs and comments as well as additional features to create or remove users. </w:t>
            </w:r>
          </w:p>
          <w:p w14:paraId="68BBCA91" w14:textId="07D0406E" w:rsidR="00F31BE5" w:rsidRPr="00817E12" w:rsidRDefault="00F31BE5" w:rsidP="0093637B">
            <w:pPr>
              <w:pStyle w:val="divdocumentulli"/>
              <w:ind w:left="220" w:right="80"/>
              <w:rPr>
                <w:rStyle w:val="span"/>
                <w:rFonts w:ascii="Open Sans" w:eastAsia="Open Sans" w:hAnsi="Open Sans" w:cs="Open Sans"/>
                <w:color w:val="020303"/>
                <w:sz w:val="18"/>
                <w:szCs w:val="18"/>
              </w:rPr>
            </w:pPr>
          </w:p>
        </w:tc>
      </w:tr>
    </w:tbl>
    <w:p w14:paraId="2FD14564" w14:textId="1C450A19" w:rsidR="00F31BE5" w:rsidRDefault="00F31BE5" w:rsidP="0093637B">
      <w:pPr>
        <w:pStyle w:val="secspacing"/>
        <w:rPr>
          <w:rFonts w:ascii="Open Sans" w:eastAsia="Open Sans" w:hAnsi="Open Sans" w:cs="Open Sans"/>
          <w:color w:val="020303"/>
        </w:rPr>
      </w:pPr>
    </w:p>
    <w:sectPr w:rsidR="00F31BE5">
      <w:headerReference w:type="default" r:id="rId10"/>
      <w:footerReference w:type="default" r:id="rId11"/>
      <w:type w:val="continuous"/>
      <w:pgSz w:w="12240" w:h="15840"/>
      <w:pgMar w:top="400" w:right="420" w:bottom="240" w:left="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3E35" w14:textId="77777777" w:rsidR="00EA66BE" w:rsidRDefault="00EA66BE">
      <w:pPr>
        <w:spacing w:line="240" w:lineRule="auto"/>
      </w:pPr>
      <w:r>
        <w:separator/>
      </w:r>
    </w:p>
  </w:endnote>
  <w:endnote w:type="continuationSeparator" w:id="0">
    <w:p w14:paraId="2CAE4FA2" w14:textId="77777777" w:rsidR="00EA66BE" w:rsidRDefault="00EA6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embedRegular r:id="rId1" w:fontKey="{15FF8B95-5779-40AE-B020-70FAE9EF2911}"/>
    <w:embedBold r:id="rId2" w:fontKey="{52A7ACC9-7746-43F1-935A-1543F5936419}"/>
  </w:font>
  <w:font w:name="Open Sans">
    <w:charset w:val="00"/>
    <w:family w:val="swiss"/>
    <w:pitch w:val="variable"/>
    <w:sig w:usb0="E00002EF" w:usb1="4000205B" w:usb2="00000028" w:usb3="00000000" w:csb0="0000019F" w:csb1="00000000"/>
    <w:embedRegular r:id="rId3" w:fontKey="{EF61C020-ADEF-494C-B0FE-402CE78CA5CC}"/>
    <w:embedBold r:id="rId4" w:fontKey="{D83156C0-0CC0-43ED-8DC6-8F3CA43B3C0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48CA" w14:textId="77777777" w:rsidR="00F31BE5" w:rsidRDefault="0082087F">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3CD6" w14:textId="77777777" w:rsidR="00F31BE5" w:rsidRDefault="0082087F">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103C" w14:textId="77777777" w:rsidR="00EA66BE" w:rsidRDefault="00EA66BE">
      <w:pPr>
        <w:spacing w:line="240" w:lineRule="auto"/>
      </w:pPr>
      <w:r>
        <w:separator/>
      </w:r>
    </w:p>
  </w:footnote>
  <w:footnote w:type="continuationSeparator" w:id="0">
    <w:p w14:paraId="04B9FB7B" w14:textId="77777777" w:rsidR="00EA66BE" w:rsidRDefault="00EA6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5940" w14:textId="77777777" w:rsidR="00F31BE5" w:rsidRDefault="0082087F">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EE5C" w14:textId="77777777" w:rsidR="00F31BE5" w:rsidRDefault="0082087F">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CBA477C">
      <w:start w:val="1"/>
      <w:numFmt w:val="bullet"/>
      <w:lvlText w:val=""/>
      <w:lvlJc w:val="left"/>
      <w:pPr>
        <w:ind w:left="720" w:hanging="360"/>
      </w:pPr>
      <w:rPr>
        <w:rFonts w:ascii="Symbol" w:hAnsi="Symbol"/>
      </w:rPr>
    </w:lvl>
    <w:lvl w:ilvl="1" w:tplc="B18CD350">
      <w:start w:val="1"/>
      <w:numFmt w:val="bullet"/>
      <w:lvlText w:val="o"/>
      <w:lvlJc w:val="left"/>
      <w:pPr>
        <w:tabs>
          <w:tab w:val="num" w:pos="1440"/>
        </w:tabs>
        <w:ind w:left="1440" w:hanging="360"/>
      </w:pPr>
      <w:rPr>
        <w:rFonts w:ascii="Courier New" w:hAnsi="Courier New"/>
      </w:rPr>
    </w:lvl>
    <w:lvl w:ilvl="2" w:tplc="56FECBCA">
      <w:start w:val="1"/>
      <w:numFmt w:val="bullet"/>
      <w:lvlText w:val=""/>
      <w:lvlJc w:val="left"/>
      <w:pPr>
        <w:tabs>
          <w:tab w:val="num" w:pos="2160"/>
        </w:tabs>
        <w:ind w:left="2160" w:hanging="360"/>
      </w:pPr>
      <w:rPr>
        <w:rFonts w:ascii="Wingdings" w:hAnsi="Wingdings"/>
      </w:rPr>
    </w:lvl>
    <w:lvl w:ilvl="3" w:tplc="7818C8E8">
      <w:start w:val="1"/>
      <w:numFmt w:val="bullet"/>
      <w:lvlText w:val=""/>
      <w:lvlJc w:val="left"/>
      <w:pPr>
        <w:tabs>
          <w:tab w:val="num" w:pos="2880"/>
        </w:tabs>
        <w:ind w:left="2880" w:hanging="360"/>
      </w:pPr>
      <w:rPr>
        <w:rFonts w:ascii="Symbol" w:hAnsi="Symbol"/>
      </w:rPr>
    </w:lvl>
    <w:lvl w:ilvl="4" w:tplc="255A6A68">
      <w:start w:val="1"/>
      <w:numFmt w:val="bullet"/>
      <w:lvlText w:val="o"/>
      <w:lvlJc w:val="left"/>
      <w:pPr>
        <w:tabs>
          <w:tab w:val="num" w:pos="3600"/>
        </w:tabs>
        <w:ind w:left="3600" w:hanging="360"/>
      </w:pPr>
      <w:rPr>
        <w:rFonts w:ascii="Courier New" w:hAnsi="Courier New"/>
      </w:rPr>
    </w:lvl>
    <w:lvl w:ilvl="5" w:tplc="82BCD62E">
      <w:start w:val="1"/>
      <w:numFmt w:val="bullet"/>
      <w:lvlText w:val=""/>
      <w:lvlJc w:val="left"/>
      <w:pPr>
        <w:tabs>
          <w:tab w:val="num" w:pos="4320"/>
        </w:tabs>
        <w:ind w:left="4320" w:hanging="360"/>
      </w:pPr>
      <w:rPr>
        <w:rFonts w:ascii="Wingdings" w:hAnsi="Wingdings"/>
      </w:rPr>
    </w:lvl>
    <w:lvl w:ilvl="6" w:tplc="220CB312">
      <w:start w:val="1"/>
      <w:numFmt w:val="bullet"/>
      <w:lvlText w:val=""/>
      <w:lvlJc w:val="left"/>
      <w:pPr>
        <w:tabs>
          <w:tab w:val="num" w:pos="5040"/>
        </w:tabs>
        <w:ind w:left="5040" w:hanging="360"/>
      </w:pPr>
      <w:rPr>
        <w:rFonts w:ascii="Symbol" w:hAnsi="Symbol"/>
      </w:rPr>
    </w:lvl>
    <w:lvl w:ilvl="7" w:tplc="3758A37C">
      <w:start w:val="1"/>
      <w:numFmt w:val="bullet"/>
      <w:lvlText w:val="o"/>
      <w:lvlJc w:val="left"/>
      <w:pPr>
        <w:tabs>
          <w:tab w:val="num" w:pos="5760"/>
        </w:tabs>
        <w:ind w:left="5760" w:hanging="360"/>
      </w:pPr>
      <w:rPr>
        <w:rFonts w:ascii="Courier New" w:hAnsi="Courier New"/>
      </w:rPr>
    </w:lvl>
    <w:lvl w:ilvl="8" w:tplc="40321C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8029616">
      <w:start w:val="1"/>
      <w:numFmt w:val="bullet"/>
      <w:lvlText w:val=""/>
      <w:lvlJc w:val="left"/>
      <w:pPr>
        <w:ind w:left="720" w:hanging="360"/>
      </w:pPr>
      <w:rPr>
        <w:rFonts w:ascii="Symbol" w:hAnsi="Symbol"/>
      </w:rPr>
    </w:lvl>
    <w:lvl w:ilvl="1" w:tplc="46BC324A">
      <w:start w:val="1"/>
      <w:numFmt w:val="bullet"/>
      <w:lvlText w:val="o"/>
      <w:lvlJc w:val="left"/>
      <w:pPr>
        <w:tabs>
          <w:tab w:val="num" w:pos="1440"/>
        </w:tabs>
        <w:ind w:left="1440" w:hanging="360"/>
      </w:pPr>
      <w:rPr>
        <w:rFonts w:ascii="Courier New" w:hAnsi="Courier New"/>
      </w:rPr>
    </w:lvl>
    <w:lvl w:ilvl="2" w:tplc="B71E9F24">
      <w:start w:val="1"/>
      <w:numFmt w:val="bullet"/>
      <w:lvlText w:val=""/>
      <w:lvlJc w:val="left"/>
      <w:pPr>
        <w:tabs>
          <w:tab w:val="num" w:pos="2160"/>
        </w:tabs>
        <w:ind w:left="2160" w:hanging="360"/>
      </w:pPr>
      <w:rPr>
        <w:rFonts w:ascii="Wingdings" w:hAnsi="Wingdings"/>
      </w:rPr>
    </w:lvl>
    <w:lvl w:ilvl="3" w:tplc="AE1E624E">
      <w:start w:val="1"/>
      <w:numFmt w:val="bullet"/>
      <w:lvlText w:val=""/>
      <w:lvlJc w:val="left"/>
      <w:pPr>
        <w:tabs>
          <w:tab w:val="num" w:pos="2880"/>
        </w:tabs>
        <w:ind w:left="2880" w:hanging="360"/>
      </w:pPr>
      <w:rPr>
        <w:rFonts w:ascii="Symbol" w:hAnsi="Symbol"/>
      </w:rPr>
    </w:lvl>
    <w:lvl w:ilvl="4" w:tplc="C7020F1A">
      <w:start w:val="1"/>
      <w:numFmt w:val="bullet"/>
      <w:lvlText w:val="o"/>
      <w:lvlJc w:val="left"/>
      <w:pPr>
        <w:tabs>
          <w:tab w:val="num" w:pos="3600"/>
        </w:tabs>
        <w:ind w:left="3600" w:hanging="360"/>
      </w:pPr>
      <w:rPr>
        <w:rFonts w:ascii="Courier New" w:hAnsi="Courier New"/>
      </w:rPr>
    </w:lvl>
    <w:lvl w:ilvl="5" w:tplc="A9AE261C">
      <w:start w:val="1"/>
      <w:numFmt w:val="bullet"/>
      <w:lvlText w:val=""/>
      <w:lvlJc w:val="left"/>
      <w:pPr>
        <w:tabs>
          <w:tab w:val="num" w:pos="4320"/>
        </w:tabs>
        <w:ind w:left="4320" w:hanging="360"/>
      </w:pPr>
      <w:rPr>
        <w:rFonts w:ascii="Wingdings" w:hAnsi="Wingdings"/>
      </w:rPr>
    </w:lvl>
    <w:lvl w:ilvl="6" w:tplc="55D2B50E">
      <w:start w:val="1"/>
      <w:numFmt w:val="bullet"/>
      <w:lvlText w:val=""/>
      <w:lvlJc w:val="left"/>
      <w:pPr>
        <w:tabs>
          <w:tab w:val="num" w:pos="5040"/>
        </w:tabs>
        <w:ind w:left="5040" w:hanging="360"/>
      </w:pPr>
      <w:rPr>
        <w:rFonts w:ascii="Symbol" w:hAnsi="Symbol"/>
      </w:rPr>
    </w:lvl>
    <w:lvl w:ilvl="7" w:tplc="4F34FAB4">
      <w:start w:val="1"/>
      <w:numFmt w:val="bullet"/>
      <w:lvlText w:val="o"/>
      <w:lvlJc w:val="left"/>
      <w:pPr>
        <w:tabs>
          <w:tab w:val="num" w:pos="5760"/>
        </w:tabs>
        <w:ind w:left="5760" w:hanging="360"/>
      </w:pPr>
      <w:rPr>
        <w:rFonts w:ascii="Courier New" w:hAnsi="Courier New"/>
      </w:rPr>
    </w:lvl>
    <w:lvl w:ilvl="8" w:tplc="7604D48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06CC462">
      <w:start w:val="1"/>
      <w:numFmt w:val="bullet"/>
      <w:lvlText w:val=""/>
      <w:lvlJc w:val="left"/>
      <w:pPr>
        <w:ind w:left="720" w:hanging="360"/>
      </w:pPr>
      <w:rPr>
        <w:rFonts w:ascii="Symbol" w:hAnsi="Symbol"/>
      </w:rPr>
    </w:lvl>
    <w:lvl w:ilvl="1" w:tplc="59E06086">
      <w:start w:val="1"/>
      <w:numFmt w:val="bullet"/>
      <w:lvlText w:val="o"/>
      <w:lvlJc w:val="left"/>
      <w:pPr>
        <w:tabs>
          <w:tab w:val="num" w:pos="1440"/>
        </w:tabs>
        <w:ind w:left="1440" w:hanging="360"/>
      </w:pPr>
      <w:rPr>
        <w:rFonts w:ascii="Courier New" w:hAnsi="Courier New"/>
      </w:rPr>
    </w:lvl>
    <w:lvl w:ilvl="2" w:tplc="6E6808A4">
      <w:start w:val="1"/>
      <w:numFmt w:val="bullet"/>
      <w:lvlText w:val=""/>
      <w:lvlJc w:val="left"/>
      <w:pPr>
        <w:tabs>
          <w:tab w:val="num" w:pos="2160"/>
        </w:tabs>
        <w:ind w:left="2160" w:hanging="360"/>
      </w:pPr>
      <w:rPr>
        <w:rFonts w:ascii="Wingdings" w:hAnsi="Wingdings"/>
      </w:rPr>
    </w:lvl>
    <w:lvl w:ilvl="3" w:tplc="E5E4E636">
      <w:start w:val="1"/>
      <w:numFmt w:val="bullet"/>
      <w:lvlText w:val=""/>
      <w:lvlJc w:val="left"/>
      <w:pPr>
        <w:tabs>
          <w:tab w:val="num" w:pos="2880"/>
        </w:tabs>
        <w:ind w:left="2880" w:hanging="360"/>
      </w:pPr>
      <w:rPr>
        <w:rFonts w:ascii="Symbol" w:hAnsi="Symbol"/>
      </w:rPr>
    </w:lvl>
    <w:lvl w:ilvl="4" w:tplc="4FF4B046">
      <w:start w:val="1"/>
      <w:numFmt w:val="bullet"/>
      <w:lvlText w:val="o"/>
      <w:lvlJc w:val="left"/>
      <w:pPr>
        <w:tabs>
          <w:tab w:val="num" w:pos="3600"/>
        </w:tabs>
        <w:ind w:left="3600" w:hanging="360"/>
      </w:pPr>
      <w:rPr>
        <w:rFonts w:ascii="Courier New" w:hAnsi="Courier New"/>
      </w:rPr>
    </w:lvl>
    <w:lvl w:ilvl="5" w:tplc="05946B54">
      <w:start w:val="1"/>
      <w:numFmt w:val="bullet"/>
      <w:lvlText w:val=""/>
      <w:lvlJc w:val="left"/>
      <w:pPr>
        <w:tabs>
          <w:tab w:val="num" w:pos="4320"/>
        </w:tabs>
        <w:ind w:left="4320" w:hanging="360"/>
      </w:pPr>
      <w:rPr>
        <w:rFonts w:ascii="Wingdings" w:hAnsi="Wingdings"/>
      </w:rPr>
    </w:lvl>
    <w:lvl w:ilvl="6" w:tplc="D39EEE32">
      <w:start w:val="1"/>
      <w:numFmt w:val="bullet"/>
      <w:lvlText w:val=""/>
      <w:lvlJc w:val="left"/>
      <w:pPr>
        <w:tabs>
          <w:tab w:val="num" w:pos="5040"/>
        </w:tabs>
        <w:ind w:left="5040" w:hanging="360"/>
      </w:pPr>
      <w:rPr>
        <w:rFonts w:ascii="Symbol" w:hAnsi="Symbol"/>
      </w:rPr>
    </w:lvl>
    <w:lvl w:ilvl="7" w:tplc="9C7CE99E">
      <w:start w:val="1"/>
      <w:numFmt w:val="bullet"/>
      <w:lvlText w:val="o"/>
      <w:lvlJc w:val="left"/>
      <w:pPr>
        <w:tabs>
          <w:tab w:val="num" w:pos="5760"/>
        </w:tabs>
        <w:ind w:left="5760" w:hanging="360"/>
      </w:pPr>
      <w:rPr>
        <w:rFonts w:ascii="Courier New" w:hAnsi="Courier New"/>
      </w:rPr>
    </w:lvl>
    <w:lvl w:ilvl="8" w:tplc="D42E754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654B10A">
      <w:start w:val="1"/>
      <w:numFmt w:val="bullet"/>
      <w:lvlText w:val=""/>
      <w:lvlJc w:val="left"/>
      <w:pPr>
        <w:ind w:left="720" w:hanging="360"/>
      </w:pPr>
      <w:rPr>
        <w:rFonts w:ascii="Symbol" w:hAnsi="Symbol"/>
      </w:rPr>
    </w:lvl>
    <w:lvl w:ilvl="1" w:tplc="80328DEC">
      <w:start w:val="1"/>
      <w:numFmt w:val="bullet"/>
      <w:lvlText w:val="o"/>
      <w:lvlJc w:val="left"/>
      <w:pPr>
        <w:tabs>
          <w:tab w:val="num" w:pos="1440"/>
        </w:tabs>
        <w:ind w:left="1440" w:hanging="360"/>
      </w:pPr>
      <w:rPr>
        <w:rFonts w:ascii="Courier New" w:hAnsi="Courier New"/>
      </w:rPr>
    </w:lvl>
    <w:lvl w:ilvl="2" w:tplc="16A64894">
      <w:start w:val="1"/>
      <w:numFmt w:val="bullet"/>
      <w:lvlText w:val=""/>
      <w:lvlJc w:val="left"/>
      <w:pPr>
        <w:tabs>
          <w:tab w:val="num" w:pos="2160"/>
        </w:tabs>
        <w:ind w:left="2160" w:hanging="360"/>
      </w:pPr>
      <w:rPr>
        <w:rFonts w:ascii="Wingdings" w:hAnsi="Wingdings"/>
      </w:rPr>
    </w:lvl>
    <w:lvl w:ilvl="3" w:tplc="E10C3286">
      <w:start w:val="1"/>
      <w:numFmt w:val="bullet"/>
      <w:lvlText w:val=""/>
      <w:lvlJc w:val="left"/>
      <w:pPr>
        <w:tabs>
          <w:tab w:val="num" w:pos="2880"/>
        </w:tabs>
        <w:ind w:left="2880" w:hanging="360"/>
      </w:pPr>
      <w:rPr>
        <w:rFonts w:ascii="Symbol" w:hAnsi="Symbol"/>
      </w:rPr>
    </w:lvl>
    <w:lvl w:ilvl="4" w:tplc="CAE40D1E">
      <w:start w:val="1"/>
      <w:numFmt w:val="bullet"/>
      <w:lvlText w:val="o"/>
      <w:lvlJc w:val="left"/>
      <w:pPr>
        <w:tabs>
          <w:tab w:val="num" w:pos="3600"/>
        </w:tabs>
        <w:ind w:left="3600" w:hanging="360"/>
      </w:pPr>
      <w:rPr>
        <w:rFonts w:ascii="Courier New" w:hAnsi="Courier New"/>
      </w:rPr>
    </w:lvl>
    <w:lvl w:ilvl="5" w:tplc="82FC7D9E">
      <w:start w:val="1"/>
      <w:numFmt w:val="bullet"/>
      <w:lvlText w:val=""/>
      <w:lvlJc w:val="left"/>
      <w:pPr>
        <w:tabs>
          <w:tab w:val="num" w:pos="4320"/>
        </w:tabs>
        <w:ind w:left="4320" w:hanging="360"/>
      </w:pPr>
      <w:rPr>
        <w:rFonts w:ascii="Wingdings" w:hAnsi="Wingdings"/>
      </w:rPr>
    </w:lvl>
    <w:lvl w:ilvl="6" w:tplc="937EC53A">
      <w:start w:val="1"/>
      <w:numFmt w:val="bullet"/>
      <w:lvlText w:val=""/>
      <w:lvlJc w:val="left"/>
      <w:pPr>
        <w:tabs>
          <w:tab w:val="num" w:pos="5040"/>
        </w:tabs>
        <w:ind w:left="5040" w:hanging="360"/>
      </w:pPr>
      <w:rPr>
        <w:rFonts w:ascii="Symbol" w:hAnsi="Symbol"/>
      </w:rPr>
    </w:lvl>
    <w:lvl w:ilvl="7" w:tplc="F79247D4">
      <w:start w:val="1"/>
      <w:numFmt w:val="bullet"/>
      <w:lvlText w:val="o"/>
      <w:lvlJc w:val="left"/>
      <w:pPr>
        <w:tabs>
          <w:tab w:val="num" w:pos="5760"/>
        </w:tabs>
        <w:ind w:left="5760" w:hanging="360"/>
      </w:pPr>
      <w:rPr>
        <w:rFonts w:ascii="Courier New" w:hAnsi="Courier New"/>
      </w:rPr>
    </w:lvl>
    <w:lvl w:ilvl="8" w:tplc="F8BA8A3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0C86B52">
      <w:start w:val="1"/>
      <w:numFmt w:val="bullet"/>
      <w:lvlText w:val=""/>
      <w:lvlJc w:val="left"/>
      <w:pPr>
        <w:ind w:left="720" w:hanging="360"/>
      </w:pPr>
      <w:rPr>
        <w:rFonts w:ascii="Symbol" w:hAnsi="Symbol"/>
      </w:rPr>
    </w:lvl>
    <w:lvl w:ilvl="1" w:tplc="A9AE0B5C">
      <w:start w:val="1"/>
      <w:numFmt w:val="bullet"/>
      <w:lvlText w:val="o"/>
      <w:lvlJc w:val="left"/>
      <w:pPr>
        <w:tabs>
          <w:tab w:val="num" w:pos="1440"/>
        </w:tabs>
        <w:ind w:left="1440" w:hanging="360"/>
      </w:pPr>
      <w:rPr>
        <w:rFonts w:ascii="Courier New" w:hAnsi="Courier New"/>
      </w:rPr>
    </w:lvl>
    <w:lvl w:ilvl="2" w:tplc="29FC10F8">
      <w:start w:val="1"/>
      <w:numFmt w:val="bullet"/>
      <w:lvlText w:val=""/>
      <w:lvlJc w:val="left"/>
      <w:pPr>
        <w:tabs>
          <w:tab w:val="num" w:pos="2160"/>
        </w:tabs>
        <w:ind w:left="2160" w:hanging="360"/>
      </w:pPr>
      <w:rPr>
        <w:rFonts w:ascii="Wingdings" w:hAnsi="Wingdings"/>
      </w:rPr>
    </w:lvl>
    <w:lvl w:ilvl="3" w:tplc="5800777C">
      <w:start w:val="1"/>
      <w:numFmt w:val="bullet"/>
      <w:lvlText w:val=""/>
      <w:lvlJc w:val="left"/>
      <w:pPr>
        <w:tabs>
          <w:tab w:val="num" w:pos="2880"/>
        </w:tabs>
        <w:ind w:left="2880" w:hanging="360"/>
      </w:pPr>
      <w:rPr>
        <w:rFonts w:ascii="Symbol" w:hAnsi="Symbol"/>
      </w:rPr>
    </w:lvl>
    <w:lvl w:ilvl="4" w:tplc="2DBA9AAA">
      <w:start w:val="1"/>
      <w:numFmt w:val="bullet"/>
      <w:lvlText w:val="o"/>
      <w:lvlJc w:val="left"/>
      <w:pPr>
        <w:tabs>
          <w:tab w:val="num" w:pos="3600"/>
        </w:tabs>
        <w:ind w:left="3600" w:hanging="360"/>
      </w:pPr>
      <w:rPr>
        <w:rFonts w:ascii="Courier New" w:hAnsi="Courier New"/>
      </w:rPr>
    </w:lvl>
    <w:lvl w:ilvl="5" w:tplc="ED1AB826">
      <w:start w:val="1"/>
      <w:numFmt w:val="bullet"/>
      <w:lvlText w:val=""/>
      <w:lvlJc w:val="left"/>
      <w:pPr>
        <w:tabs>
          <w:tab w:val="num" w:pos="4320"/>
        </w:tabs>
        <w:ind w:left="4320" w:hanging="360"/>
      </w:pPr>
      <w:rPr>
        <w:rFonts w:ascii="Wingdings" w:hAnsi="Wingdings"/>
      </w:rPr>
    </w:lvl>
    <w:lvl w:ilvl="6" w:tplc="39FE4FD4">
      <w:start w:val="1"/>
      <w:numFmt w:val="bullet"/>
      <w:lvlText w:val=""/>
      <w:lvlJc w:val="left"/>
      <w:pPr>
        <w:tabs>
          <w:tab w:val="num" w:pos="5040"/>
        </w:tabs>
        <w:ind w:left="5040" w:hanging="360"/>
      </w:pPr>
      <w:rPr>
        <w:rFonts w:ascii="Symbol" w:hAnsi="Symbol"/>
      </w:rPr>
    </w:lvl>
    <w:lvl w:ilvl="7" w:tplc="014AEBC2">
      <w:start w:val="1"/>
      <w:numFmt w:val="bullet"/>
      <w:lvlText w:val="o"/>
      <w:lvlJc w:val="left"/>
      <w:pPr>
        <w:tabs>
          <w:tab w:val="num" w:pos="5760"/>
        </w:tabs>
        <w:ind w:left="5760" w:hanging="360"/>
      </w:pPr>
      <w:rPr>
        <w:rFonts w:ascii="Courier New" w:hAnsi="Courier New"/>
      </w:rPr>
    </w:lvl>
    <w:lvl w:ilvl="8" w:tplc="15D290D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030C38E">
      <w:start w:val="1"/>
      <w:numFmt w:val="bullet"/>
      <w:lvlText w:val=""/>
      <w:lvlJc w:val="left"/>
      <w:pPr>
        <w:ind w:left="720" w:hanging="360"/>
      </w:pPr>
      <w:rPr>
        <w:rFonts w:ascii="Symbol" w:hAnsi="Symbol"/>
      </w:rPr>
    </w:lvl>
    <w:lvl w:ilvl="1" w:tplc="BABE8B9E">
      <w:start w:val="1"/>
      <w:numFmt w:val="bullet"/>
      <w:lvlText w:val="o"/>
      <w:lvlJc w:val="left"/>
      <w:pPr>
        <w:tabs>
          <w:tab w:val="num" w:pos="1440"/>
        </w:tabs>
        <w:ind w:left="1440" w:hanging="360"/>
      </w:pPr>
      <w:rPr>
        <w:rFonts w:ascii="Courier New" w:hAnsi="Courier New"/>
      </w:rPr>
    </w:lvl>
    <w:lvl w:ilvl="2" w:tplc="933CCCDA">
      <w:start w:val="1"/>
      <w:numFmt w:val="bullet"/>
      <w:lvlText w:val=""/>
      <w:lvlJc w:val="left"/>
      <w:pPr>
        <w:tabs>
          <w:tab w:val="num" w:pos="2160"/>
        </w:tabs>
        <w:ind w:left="2160" w:hanging="360"/>
      </w:pPr>
      <w:rPr>
        <w:rFonts w:ascii="Wingdings" w:hAnsi="Wingdings"/>
      </w:rPr>
    </w:lvl>
    <w:lvl w:ilvl="3" w:tplc="3EEAE9B2">
      <w:start w:val="1"/>
      <w:numFmt w:val="bullet"/>
      <w:lvlText w:val=""/>
      <w:lvlJc w:val="left"/>
      <w:pPr>
        <w:tabs>
          <w:tab w:val="num" w:pos="2880"/>
        </w:tabs>
        <w:ind w:left="2880" w:hanging="360"/>
      </w:pPr>
      <w:rPr>
        <w:rFonts w:ascii="Symbol" w:hAnsi="Symbol"/>
      </w:rPr>
    </w:lvl>
    <w:lvl w:ilvl="4" w:tplc="E498264C">
      <w:start w:val="1"/>
      <w:numFmt w:val="bullet"/>
      <w:lvlText w:val="o"/>
      <w:lvlJc w:val="left"/>
      <w:pPr>
        <w:tabs>
          <w:tab w:val="num" w:pos="3600"/>
        </w:tabs>
        <w:ind w:left="3600" w:hanging="360"/>
      </w:pPr>
      <w:rPr>
        <w:rFonts w:ascii="Courier New" w:hAnsi="Courier New"/>
      </w:rPr>
    </w:lvl>
    <w:lvl w:ilvl="5" w:tplc="B84AA384">
      <w:start w:val="1"/>
      <w:numFmt w:val="bullet"/>
      <w:lvlText w:val=""/>
      <w:lvlJc w:val="left"/>
      <w:pPr>
        <w:tabs>
          <w:tab w:val="num" w:pos="4320"/>
        </w:tabs>
        <w:ind w:left="4320" w:hanging="360"/>
      </w:pPr>
      <w:rPr>
        <w:rFonts w:ascii="Wingdings" w:hAnsi="Wingdings"/>
      </w:rPr>
    </w:lvl>
    <w:lvl w:ilvl="6" w:tplc="7652880A">
      <w:start w:val="1"/>
      <w:numFmt w:val="bullet"/>
      <w:lvlText w:val=""/>
      <w:lvlJc w:val="left"/>
      <w:pPr>
        <w:tabs>
          <w:tab w:val="num" w:pos="5040"/>
        </w:tabs>
        <w:ind w:left="5040" w:hanging="360"/>
      </w:pPr>
      <w:rPr>
        <w:rFonts w:ascii="Symbol" w:hAnsi="Symbol"/>
      </w:rPr>
    </w:lvl>
    <w:lvl w:ilvl="7" w:tplc="8CF4DB98">
      <w:start w:val="1"/>
      <w:numFmt w:val="bullet"/>
      <w:lvlText w:val="o"/>
      <w:lvlJc w:val="left"/>
      <w:pPr>
        <w:tabs>
          <w:tab w:val="num" w:pos="5760"/>
        </w:tabs>
        <w:ind w:left="5760" w:hanging="360"/>
      </w:pPr>
      <w:rPr>
        <w:rFonts w:ascii="Courier New" w:hAnsi="Courier New"/>
      </w:rPr>
    </w:lvl>
    <w:lvl w:ilvl="8" w:tplc="0458247A">
      <w:start w:val="1"/>
      <w:numFmt w:val="bullet"/>
      <w:lvlText w:val=""/>
      <w:lvlJc w:val="left"/>
      <w:pPr>
        <w:tabs>
          <w:tab w:val="num" w:pos="6480"/>
        </w:tabs>
        <w:ind w:left="6480" w:hanging="360"/>
      </w:pPr>
      <w:rPr>
        <w:rFonts w:ascii="Wingdings" w:hAnsi="Wingdings"/>
      </w:rPr>
    </w:lvl>
  </w:abstractNum>
  <w:num w:numId="1" w16cid:durableId="1608809159">
    <w:abstractNumId w:val="0"/>
  </w:num>
  <w:num w:numId="2" w16cid:durableId="1656107868">
    <w:abstractNumId w:val="1"/>
  </w:num>
  <w:num w:numId="3" w16cid:durableId="939066256">
    <w:abstractNumId w:val="2"/>
  </w:num>
  <w:num w:numId="4" w16cid:durableId="439184502">
    <w:abstractNumId w:val="3"/>
  </w:num>
  <w:num w:numId="5" w16cid:durableId="889462756">
    <w:abstractNumId w:val="4"/>
  </w:num>
  <w:num w:numId="6" w16cid:durableId="1863859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E5"/>
    <w:rsid w:val="00026077"/>
    <w:rsid w:val="00031585"/>
    <w:rsid w:val="00033948"/>
    <w:rsid w:val="00033FE0"/>
    <w:rsid w:val="0003759C"/>
    <w:rsid w:val="00037F3D"/>
    <w:rsid w:val="000A3575"/>
    <w:rsid w:val="000A6629"/>
    <w:rsid w:val="000F36CD"/>
    <w:rsid w:val="0014420B"/>
    <w:rsid w:val="00161FE8"/>
    <w:rsid w:val="00184A34"/>
    <w:rsid w:val="002009D0"/>
    <w:rsid w:val="00245B18"/>
    <w:rsid w:val="00267DDE"/>
    <w:rsid w:val="00293206"/>
    <w:rsid w:val="002C46B5"/>
    <w:rsid w:val="002D60E5"/>
    <w:rsid w:val="00343F26"/>
    <w:rsid w:val="00392ADE"/>
    <w:rsid w:val="00395D2F"/>
    <w:rsid w:val="003A7E51"/>
    <w:rsid w:val="003D0A16"/>
    <w:rsid w:val="003F022F"/>
    <w:rsid w:val="00491023"/>
    <w:rsid w:val="005068F4"/>
    <w:rsid w:val="005845E5"/>
    <w:rsid w:val="005A54D7"/>
    <w:rsid w:val="00620E6E"/>
    <w:rsid w:val="0063526A"/>
    <w:rsid w:val="006E2F1B"/>
    <w:rsid w:val="006E7640"/>
    <w:rsid w:val="00744F2A"/>
    <w:rsid w:val="00784A5C"/>
    <w:rsid w:val="007A70A9"/>
    <w:rsid w:val="008152E7"/>
    <w:rsid w:val="00817E12"/>
    <w:rsid w:val="0082087F"/>
    <w:rsid w:val="0087220E"/>
    <w:rsid w:val="00884335"/>
    <w:rsid w:val="0093637B"/>
    <w:rsid w:val="009374DF"/>
    <w:rsid w:val="00955E1E"/>
    <w:rsid w:val="00974BE2"/>
    <w:rsid w:val="009B1ABB"/>
    <w:rsid w:val="009D6D57"/>
    <w:rsid w:val="009E03ED"/>
    <w:rsid w:val="009E34C0"/>
    <w:rsid w:val="00A46751"/>
    <w:rsid w:val="00A50081"/>
    <w:rsid w:val="00A80597"/>
    <w:rsid w:val="00A85177"/>
    <w:rsid w:val="00AA0446"/>
    <w:rsid w:val="00AD7DF3"/>
    <w:rsid w:val="00AE1D16"/>
    <w:rsid w:val="00B04901"/>
    <w:rsid w:val="00B11916"/>
    <w:rsid w:val="00B33AB1"/>
    <w:rsid w:val="00B34B74"/>
    <w:rsid w:val="00B43D61"/>
    <w:rsid w:val="00B7022D"/>
    <w:rsid w:val="00B80EBD"/>
    <w:rsid w:val="00B819CA"/>
    <w:rsid w:val="00B90A7F"/>
    <w:rsid w:val="00B913A1"/>
    <w:rsid w:val="00BB1780"/>
    <w:rsid w:val="00BD693A"/>
    <w:rsid w:val="00C05F37"/>
    <w:rsid w:val="00C646B2"/>
    <w:rsid w:val="00C6768F"/>
    <w:rsid w:val="00C97FFA"/>
    <w:rsid w:val="00D1123F"/>
    <w:rsid w:val="00D328A4"/>
    <w:rsid w:val="00D3752D"/>
    <w:rsid w:val="00D852DB"/>
    <w:rsid w:val="00D928E0"/>
    <w:rsid w:val="00DE7DF3"/>
    <w:rsid w:val="00E30B53"/>
    <w:rsid w:val="00E415AB"/>
    <w:rsid w:val="00E73FCD"/>
    <w:rsid w:val="00EA66BE"/>
    <w:rsid w:val="00F01280"/>
    <w:rsid w:val="00F14EBC"/>
    <w:rsid w:val="00F31BE5"/>
    <w:rsid w:val="00F43DF4"/>
    <w:rsid w:val="00F67342"/>
    <w:rsid w:val="00F8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D97A"/>
  <w15:docId w15:val="{F11F50AB-631D-486C-BD3C-10AB95F3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ocumenttopSection">
    <w:name w:val="document_topSection"/>
    <w:basedOn w:val="Normal"/>
    <w:pPr>
      <w:pBdr>
        <w:bottom w:val="single" w:sz="8" w:space="0" w:color="576D7B"/>
      </w:pBdr>
    </w:pPr>
  </w:style>
  <w:style w:type="paragraph" w:customStyle="1" w:styleId="div">
    <w:name w:val="div"/>
    <w:basedOn w:val="Normal"/>
  </w:style>
  <w:style w:type="character" w:customStyle="1" w:styleId="documentcntcSecparagraph">
    <w:name w:val="document_cntcSec_paragraph"/>
    <w:basedOn w:val="DefaultParagraphFont"/>
  </w:style>
  <w:style w:type="paragraph" w:customStyle="1" w:styleId="documentaddress">
    <w:name w:val="document_address"/>
    <w:basedOn w:val="Normal"/>
    <w:pPr>
      <w:pBdr>
        <w:left w:val="none" w:sz="0" w:space="21" w:color="auto"/>
        <w:right w:val="none" w:sz="0" w:space="21" w:color="auto"/>
      </w:pBdr>
      <w:spacing w:line="200" w:lineRule="atLeast"/>
    </w:pPr>
    <w:rPr>
      <w:sz w:val="20"/>
      <w:szCs w:val="20"/>
    </w:rPr>
  </w:style>
  <w:style w:type="character" w:customStyle="1" w:styleId="documentaddressspan">
    <w:name w:val="document_address_span"/>
    <w:basedOn w:val="DefaultParagraphFont"/>
  </w:style>
  <w:style w:type="paragraph" w:customStyle="1" w:styleId="documentcntcSecparagraphParagraph">
    <w:name w:val="document_cntcSec_paragraph Paragraph"/>
    <w:basedOn w:val="Normal"/>
    <w:pPr>
      <w:pBdr>
        <w:top w:val="none" w:sz="0" w:space="12" w:color="auto"/>
      </w:pBdr>
    </w:pPr>
  </w:style>
  <w:style w:type="table" w:customStyle="1" w:styleId="contactsectiontable">
    <w:name w:val="contactsectiontable"/>
    <w:basedOn w:val="TableNormal"/>
    <w:tblPr/>
  </w:style>
  <w:style w:type="paragraph" w:customStyle="1" w:styleId="documentparentContainersection">
    <w:name w:val="document_parentContainer_section"/>
    <w:basedOn w:val="Normal"/>
    <w:pPr>
      <w:pBdr>
        <w:top w:val="none" w:sz="0" w:space="8" w:color="auto"/>
      </w:pBdr>
    </w:pPr>
  </w:style>
  <w:style w:type="paragraph" w:customStyle="1" w:styleId="documentparentContainerfirstparagraph">
    <w:name w:val="document_parentContainer_firstparagraph"/>
    <w:basedOn w:val="Normal"/>
  </w:style>
  <w:style w:type="paragraph" w:customStyle="1" w:styleId="documentname">
    <w:name w:val="document_name"/>
    <w:basedOn w:val="Normal"/>
    <w:pPr>
      <w:spacing w:line="56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Pr>
      <w:bdr w:val="none" w:sz="0" w:space="0" w:color="auto"/>
      <w:vertAlign w:val="baseline"/>
    </w:rPr>
  </w:style>
  <w:style w:type="paragraph" w:customStyle="1" w:styleId="documentparentContainernameSecsection">
    <w:name w:val="document_parentContainer_nameSec + section"/>
    <w:basedOn w:val="Normal"/>
  </w:style>
  <w:style w:type="character" w:customStyle="1" w:styleId="documentheading">
    <w:name w:val="document_heading"/>
    <w:basedOn w:val="DefaultParagraphFont"/>
  </w:style>
  <w:style w:type="paragraph" w:customStyle="1" w:styleId="documentsectiontitle">
    <w:name w:val="document_sectiontitle"/>
    <w:basedOn w:val="Normal"/>
    <w:pPr>
      <w:spacing w:line="220" w:lineRule="atLeast"/>
    </w:pPr>
    <w:rPr>
      <w:rFonts w:ascii="Montserrat" w:eastAsia="Montserrat" w:hAnsi="Montserrat" w:cs="Montserrat"/>
      <w:b/>
      <w:bCs/>
      <w:caps/>
      <w:color w:val="000000"/>
    </w:rPr>
  </w:style>
  <w:style w:type="paragraph" w:customStyle="1" w:styleId="documentheadingParagraph">
    <w:name w:val="document_heading Paragraph"/>
    <w:basedOn w:val="Normal"/>
    <w:pPr>
      <w:pBdr>
        <w:right w:val="none" w:sz="0" w:space="2" w:color="auto"/>
      </w:pBdr>
    </w:p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parentContainersinglecolumn">
    <w:name w:val="document_parentContainer_singlecolumn"/>
    <w:basedOn w:val="Normal"/>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5" w:color="auto"/>
      </w:pBdr>
    </w:pPr>
  </w:style>
  <w:style w:type="table" w:customStyle="1" w:styleId="parentContainersectiontable">
    <w:name w:val="parentContainer_sectiontable"/>
    <w:basedOn w:val="TableNormal"/>
    <w:tblPr/>
  </w:style>
  <w:style w:type="paragraph" w:customStyle="1" w:styleId="secspacing">
    <w:name w:val="secspacing"/>
    <w:basedOn w:val="Normal"/>
    <w:pPr>
      <w:spacing w:line="200" w:lineRule="atLeast"/>
    </w:pPr>
    <w:rPr>
      <w:sz w:val="20"/>
      <w:szCs w:val="20"/>
    </w:rPr>
  </w:style>
  <w:style w:type="paragraph" w:customStyle="1" w:styleId="p">
    <w:name w:val="p"/>
    <w:basedOn w:val="Normal"/>
  </w:style>
  <w:style w:type="character" w:customStyle="1" w:styleId="documentskillpaddedline">
    <w:name w:val="document_skill_paddedline"/>
    <w:basedOn w:val="DefaultParagraphFont"/>
  </w:style>
  <w:style w:type="paragraph" w:customStyle="1" w:styleId="documentullinth-child1">
    <w:name w:val="document_ul_li_nth-child(1)"/>
    <w:basedOn w:val="Normal"/>
  </w:style>
  <w:style w:type="paragraph" w:customStyle="1" w:styleId="divdocumentulli">
    <w:name w:val="div_document_ul_li"/>
    <w:basedOn w:val="Normal"/>
  </w:style>
  <w:style w:type="paragraph" w:customStyle="1" w:styleId="documentskillpaddedlineParagraph">
    <w:name w:val="document_skill_paddedline Paragraph"/>
    <w:basedOn w:val="Normal"/>
    <w:pPr>
      <w:pBdr>
        <w:right w:val="none" w:sz="0" w:space="2" w:color="auto"/>
      </w:pBdr>
    </w:pPr>
  </w:style>
  <w:style w:type="character" w:customStyle="1" w:styleId="documentskillpaddedlinenth-last-child1">
    <w:name w:val="document_skill_paddedline_nth-last-child(1)"/>
    <w:basedOn w:val="DefaultParagraphFont"/>
  </w:style>
  <w:style w:type="paragraph" w:customStyle="1" w:styleId="documentskillpaddedlinenth-last-child1Paragraph">
    <w:name w:val="document_skill_paddedline_nth-last-child(1) Paragraph"/>
    <w:basedOn w:val="Normal"/>
  </w:style>
  <w:style w:type="table" w:customStyle="1" w:styleId="documentskill">
    <w:name w:val="document_skill"/>
    <w:basedOn w:val="TableNormal"/>
    <w:tblPr/>
  </w:style>
  <w:style w:type="character" w:styleId="Hyperlink">
    <w:name w:val="Hyperlink"/>
    <w:basedOn w:val="DefaultParagraphFont"/>
    <w:uiPriority w:val="99"/>
    <w:unhideWhenUsed/>
    <w:rsid w:val="0014420B"/>
    <w:rPr>
      <w:color w:val="0000FF" w:themeColor="hyperlink"/>
      <w:u w:val="single"/>
    </w:rPr>
  </w:style>
  <w:style w:type="character" w:styleId="UnresolvedMention">
    <w:name w:val="Unresolved Mention"/>
    <w:basedOn w:val="DefaultParagraphFont"/>
    <w:uiPriority w:val="99"/>
    <w:semiHidden/>
    <w:unhideWhenUsed/>
    <w:rsid w:val="0014420B"/>
    <w:rPr>
      <w:color w:val="605E5C"/>
      <w:shd w:val="clear" w:color="auto" w:fill="E1DFDD"/>
    </w:rPr>
  </w:style>
  <w:style w:type="paragraph" w:styleId="ListParagraph">
    <w:name w:val="List Paragraph"/>
    <w:basedOn w:val="Normal"/>
    <w:uiPriority w:val="34"/>
    <w:qFormat/>
    <w:rsid w:val="00C05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624">
      <w:bodyDiv w:val="1"/>
      <w:marLeft w:val="0"/>
      <w:marRight w:val="0"/>
      <w:marTop w:val="0"/>
      <w:marBottom w:val="0"/>
      <w:divBdr>
        <w:top w:val="none" w:sz="0" w:space="0" w:color="auto"/>
        <w:left w:val="none" w:sz="0" w:space="0" w:color="auto"/>
        <w:bottom w:val="none" w:sz="0" w:space="0" w:color="auto"/>
        <w:right w:val="none" w:sz="0" w:space="0" w:color="auto"/>
      </w:divBdr>
      <w:divsChild>
        <w:div w:id="1390302910">
          <w:marLeft w:val="0"/>
          <w:marRight w:val="0"/>
          <w:marTop w:val="0"/>
          <w:marBottom w:val="0"/>
          <w:divBdr>
            <w:top w:val="none" w:sz="0" w:space="0" w:color="auto"/>
            <w:left w:val="none" w:sz="0" w:space="0" w:color="auto"/>
            <w:bottom w:val="none" w:sz="0" w:space="0" w:color="auto"/>
            <w:right w:val="none" w:sz="0" w:space="0" w:color="auto"/>
          </w:divBdr>
        </w:div>
        <w:div w:id="1328709046">
          <w:marLeft w:val="0"/>
          <w:marRight w:val="0"/>
          <w:marTop w:val="0"/>
          <w:marBottom w:val="0"/>
          <w:divBdr>
            <w:top w:val="none" w:sz="0" w:space="0" w:color="auto"/>
            <w:left w:val="none" w:sz="0" w:space="0" w:color="auto"/>
            <w:bottom w:val="none" w:sz="0" w:space="0" w:color="auto"/>
            <w:right w:val="none" w:sz="0" w:space="0" w:color="auto"/>
          </w:divBdr>
        </w:div>
        <w:div w:id="1289047753">
          <w:marLeft w:val="0"/>
          <w:marRight w:val="0"/>
          <w:marTop w:val="0"/>
          <w:marBottom w:val="0"/>
          <w:divBdr>
            <w:top w:val="none" w:sz="0" w:space="0" w:color="auto"/>
            <w:left w:val="none" w:sz="0" w:space="0" w:color="auto"/>
            <w:bottom w:val="none" w:sz="0" w:space="0" w:color="auto"/>
            <w:right w:val="none" w:sz="0" w:space="0" w:color="auto"/>
          </w:divBdr>
        </w:div>
        <w:div w:id="181748274">
          <w:marLeft w:val="0"/>
          <w:marRight w:val="0"/>
          <w:marTop w:val="0"/>
          <w:marBottom w:val="0"/>
          <w:divBdr>
            <w:top w:val="none" w:sz="0" w:space="0" w:color="auto"/>
            <w:left w:val="none" w:sz="0" w:space="0" w:color="auto"/>
            <w:bottom w:val="none" w:sz="0" w:space="0" w:color="auto"/>
            <w:right w:val="none" w:sz="0" w:space="0" w:color="auto"/>
          </w:divBdr>
        </w:div>
      </w:divsChild>
    </w:div>
    <w:div w:id="1215000546">
      <w:bodyDiv w:val="1"/>
      <w:marLeft w:val="0"/>
      <w:marRight w:val="0"/>
      <w:marTop w:val="0"/>
      <w:marBottom w:val="0"/>
      <w:divBdr>
        <w:top w:val="none" w:sz="0" w:space="0" w:color="auto"/>
        <w:left w:val="none" w:sz="0" w:space="0" w:color="auto"/>
        <w:bottom w:val="none" w:sz="0" w:space="0" w:color="auto"/>
        <w:right w:val="none" w:sz="0" w:space="0" w:color="auto"/>
      </w:divBdr>
    </w:div>
    <w:div w:id="1394625543">
      <w:bodyDiv w:val="1"/>
      <w:marLeft w:val="0"/>
      <w:marRight w:val="0"/>
      <w:marTop w:val="0"/>
      <w:marBottom w:val="0"/>
      <w:divBdr>
        <w:top w:val="none" w:sz="0" w:space="0" w:color="auto"/>
        <w:left w:val="none" w:sz="0" w:space="0" w:color="auto"/>
        <w:bottom w:val="none" w:sz="0" w:space="0" w:color="auto"/>
        <w:right w:val="none" w:sz="0" w:space="0" w:color="auto"/>
      </w:divBdr>
      <w:divsChild>
        <w:div w:id="1367834481">
          <w:marLeft w:val="0"/>
          <w:marRight w:val="0"/>
          <w:marTop w:val="0"/>
          <w:marBottom w:val="0"/>
          <w:divBdr>
            <w:top w:val="none" w:sz="0" w:space="0" w:color="auto"/>
            <w:left w:val="none" w:sz="0" w:space="0" w:color="auto"/>
            <w:bottom w:val="none" w:sz="0" w:space="0" w:color="auto"/>
            <w:right w:val="none" w:sz="0" w:space="0" w:color="auto"/>
          </w:divBdr>
        </w:div>
      </w:divsChild>
    </w:div>
    <w:div w:id="212993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kody-oneil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KodyO'Neill</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KodyO'Neill</dc:title>
  <dc:creator>Kody</dc:creator>
  <cp:lastModifiedBy>Kody O'Neill</cp:lastModifiedBy>
  <cp:revision>42</cp:revision>
  <cp:lastPrinted>2021-06-25T23:57:00Z</cp:lastPrinted>
  <dcterms:created xsi:type="dcterms:W3CDTF">2022-02-21T19:46:00Z</dcterms:created>
  <dcterms:modified xsi:type="dcterms:W3CDTF">2022-04-19T19:37:00Z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d1b0e6c8-0e00-4c21-baac-cc8f78b78749</vt:lpwstr>
  </property>
  <property fmtid="{D5CDD505-2E9C-101B-9397-08002B2CF9AE}" pid="3" name="x1ye=0">
    <vt:lpwstr>DD4AAB+LCAAAAAAABAAVmrW6rDAURh9oCtyKW8DgOrh0uLvz9JfTTQEhIdn/XotvGJyBvtSX5XgWpEAM5Rgc40AGwnGIxFgesSyYRINUg38PCspP49PIMngm0R5nsXWIGeXdncyF+uT4bOjx4E7OZPK3bthnXz720o6jyZgX2ih8WW/BfRn4B7Egw7CY3+qNVnQIlsYI1zmU0hL7eQMqx6z++sGBYSbW1/Uu9Jon4VE8LVhag6Q1iiPtEI9b9V/</vt:lpwstr>
  </property>
  <property fmtid="{D5CDD505-2E9C-101B-9397-08002B2CF9AE}" pid="4" name="x1ye=1">
    <vt:lpwstr>VJ/jQZJeAPI4qyPA0X9nCi9+tCIG0RqyxvIaPjvXUTnWrnuL8ejZfWNUchx5NxLYzfPeRaSS2jsDQlbyRWW3iT/Y7u/pRdbmCTA5lsiiFUrdOTtyQMfZSHGpWTSaPP59Uaz6gojjo++zmc+rYFSvQhim/mjB2OecIBMzMR51CQRblYXiKxxwO1JWuuCAh8CA5bM9gDyhtVorWjwOjshh8GY33TNvRkcWU8b1ZW+ms6zK/WFjZeMaf8Y/gc0TvPq</vt:lpwstr>
  </property>
  <property fmtid="{D5CDD505-2E9C-101B-9397-08002B2CF9AE}" pid="5" name="x1ye=10">
    <vt:lpwstr>C4LJ/q4obGcjWPUfID11B1o9HLIBbe29ck/yo4eE00QrwtIe4V9DMfYYqec99JRyGbDQCRpgRmvUZOo25tBy3tewko+SdkwdJe0zLdjJYLm7QqBkkuiZ1S9K9Wey/42ChFX+r0GfTscMW4f5c/fWx4wabyzXyd2LzSborv1jRS4UO33XXfH8K18IrquOyEpz4+9IwpubhmU594gNgUaYzMnB9LEmoxqWLxWfBFp52x6Mf6oGzP2f1yvgO7+iRmo</vt:lpwstr>
  </property>
  <property fmtid="{D5CDD505-2E9C-101B-9397-08002B2CF9AE}" pid="6" name="x1ye=11">
    <vt:lpwstr>oUu30VvzVmuRs/LS3V3aM3eHAcXXEZ7wAuiGjTAz80Cphlgj3FeoKfXgIgwMigzyYTxi6oSTeNAPz/aYClHZwp3EauohbVq0DTilw0VmyqtlSDHz+4CkO8sHROgypg5l1pE+VF73zHleEfsAjeCVNVI3n1Rg+rgcNbhIrU3BIUH+YrU94YYmEAOzE4W4+MZKmS/SZo31uivyLdGb6+FJTlIWTr5J79p7erP6VBRapUaMmmmmkExTU8d9QBlS/WH</vt:lpwstr>
  </property>
  <property fmtid="{D5CDD505-2E9C-101B-9397-08002B2CF9AE}" pid="7" name="x1ye=12">
    <vt:lpwstr>QHk+ETrNirKSKBBN2lCzUN8DTprQ2nGhCE+xJ3HYQBaSiHn4L7/RjDkJ5VGAdQxNrAKV3JsDxjcqUBaTPSoK+nwMkGj42BxM3vptxkQr8NG5NWMj7ufenDZf9t5qWgyaMmhBf9a7/fKDFRweG71T4p8Q/PqHwjt4eZiKoRsESEmaKRJZS1ZtklAy8L4g9tkCBQFLnyHMjjlXefhwvm2GpDj7LtwqG1onZiNQO5dbhYENLFMxz9OyxqxGQSgylr7</vt:lpwstr>
  </property>
  <property fmtid="{D5CDD505-2E9C-101B-9397-08002B2CF9AE}" pid="8" name="x1ye=13">
    <vt:lpwstr>DO3SoJSgPf+XlNLsHGBWtIezAfFQgKAjYlmmpbaIH75iKbhN9O3wqmaXI+ClHnaZu8bIVCyW/pfzV8ltE0sVUa9injaTAtsuyG+0c7g8RQ9noXhBdG8gi0axL1GWZp7krIsYgORyswkzNFggLaJeWOqNh/NrSFRXYTLz4ejj7iknbtefaCsJNmCcCsSBzAMBeEqB+igg2RfXhokjRgtrjgrn4nm3yawzzuN8dDT4dhfH22xhLssmqwtMLqQxAwT</vt:lpwstr>
  </property>
  <property fmtid="{D5CDD505-2E9C-101B-9397-08002B2CF9AE}" pid="9" name="x1ye=14">
    <vt:lpwstr>UFVoOXoOUkRRawRzxSX9U+zWZMflz2Ezo0MtbL56fNSbw+ogDiadfZohPdjyRtPeW9VrGBHNMDKgEJDkloIOW+Jrnuqtr0rdyc/RgB7Oe9C1OfbTknaTYgYraNXCPLcXk6a2MIiv6EXsfduYLFQSvk70LBWfzWhpFpJNxhCCkdSTHvhw2ZUfnc6fP1aW9RflJ6jRLjtsoF5lpGvtmNTEKfFt9k6AoNCxwLJ3OZG0x9lY+u/GT5OZrvC+OnYStOs</vt:lpwstr>
  </property>
  <property fmtid="{D5CDD505-2E9C-101B-9397-08002B2CF9AE}" pid="10" name="x1ye=15">
    <vt:lpwstr>kEJw4SGDey/cvXwQkV7gsXR40AhikllVqbs7ImolKMQWkpQOgG/0fxhP3B1PGus8VHBLWXyOCkYGRA8J1NX4NNd7eN6CzkU4OUOk4OBvYCs18eD51UNRwIo712ejF5RpdwW2t/8ATKfS89ohdqFvIiz3akW/ZzHgSJ9L3Ephi/dx5e/aFkQxsxXpntjkVLpgYEjM/tJtIPcWdEqON6JNHXvSdK4ZFDOmt4EXAmZARsnQFWEfoEE1aB8+B07GAWc</vt:lpwstr>
  </property>
  <property fmtid="{D5CDD505-2E9C-101B-9397-08002B2CF9AE}" pid="11" name="x1ye=16">
    <vt:lpwstr>o6xnyNX1+9jlnfcHm6fBdfF7dQ400649q31mtKeDRE3r/qc/tpDTSehig7pTmxsxOoLIBbbbGIqVa2B/Qm2gdjcJ2bXVLWsub3a6Ivd3aHHA+ZFIa11x+GEUzHdob8lu+jiNt/ry/Zhnnu14G/wwF2AyCjm78ZSfh8FeGCTU3mEZf5/mN8hIp9G2ADHflZ6qY5RJTIgxU0RpD6qkNiMDHkvJ5xm/MqLEIA/zeSY1jVgXEmbzRjI5O9Uj2mZhi4M</vt:lpwstr>
  </property>
  <property fmtid="{D5CDD505-2E9C-101B-9397-08002B2CF9AE}" pid="12" name="x1ye=17">
    <vt:lpwstr>Ywy3+DIRRNYEZj6CV76DuvW9UrwIn3o7TYiaoK3dgzMRNg6PPfYTWnb5uJOicYC8rPBSWb3RVBJiuvb8ZekawKGa/d+tSP0cHD2MxCe/nT+PVjg2mAINjGRURZvOHxK7mZH7hzay5hCK7Reyr0ThN1TBg4vYcjtn4NHh6ynLBxH4e+qZTPfLTCaB+DHq158+6eCTh/JbIefDLzvu+n4R9ToKh4Ru7T0+XgwP+BtEOlrlP2PUDBBFfb9zCgq4prM</vt:lpwstr>
  </property>
  <property fmtid="{D5CDD505-2E9C-101B-9397-08002B2CF9AE}" pid="13" name="x1ye=18">
    <vt:lpwstr>0qPjGCBD9IiGJeHGPyEiNSAs7i9AvuJWXwyEH/JJAwsbaMp89Xvyy+PLzbnq7WgGGqXeqSgGoxFrabRSzqwo97IDsjrL5ss8pKAi3pOMN1fEd55c1KZvCQAVCoVChpq5CRj4GO8um5JCJ/2SVC6p0OpmN5DXUGaxWAngURFaP1M93LRO20lp0kXFxdUgONhOK1wKtvgnDg7Uevh64tBTDPglOTMA3Vqdb5ujyT2lHIaYcUKvleFoAhVsRiSu4lG</vt:lpwstr>
  </property>
  <property fmtid="{D5CDD505-2E9C-101B-9397-08002B2CF9AE}" pid="14" name="x1ye=19">
    <vt:lpwstr>29vadMoUGkIwXu9hWrqOnGpLl/liKfiPsZkibLsLZccJMhfdZlFuKqgr3TfLnu4t/pg7ydC7uPqr20UUKVF3O5wBpaVckBHdZ05+CzjALV3mUJkMstwx9N3endzxceKWTebAlAeCYnYZDwLjMgShnNDCPggEIhq61OEvXoXmFxKtO+Vu9tLHh5DqxZj8A0FlN3ZCMuuVfjgnNKQsvE2mQyPHl112ClZsDk1mATjaIasntEB8U1MJV/EFTuS9gsT</vt:lpwstr>
  </property>
  <property fmtid="{D5CDD505-2E9C-101B-9397-08002B2CF9AE}" pid="15" name="x1ye=2">
    <vt:lpwstr>G7F7I9wmp0X+6eEczpyBo1g8+H4UXiDqouKRY+CzfHGACrD2h+BxhLY3+qXLYLXX63/bEcqVZY1TN7hWHIzMt30KzdA14Mx4XWjvHlExjVsdEqZ/7e6joN2S4mmXUA0zW62DF4zKkGYK6Q2trVAcLpA2TG3PfwaO3kd3gd5QXjgiz/rEe1cSey0DQzDnAHszmiSGKQGHuHfq7VQbnZAFBXn58u5OA5RHEdMLBpO3W13y5o4h25TkWibz7e96xaU</vt:lpwstr>
  </property>
  <property fmtid="{D5CDD505-2E9C-101B-9397-08002B2CF9AE}" pid="16" name="x1ye=20">
    <vt:lpwstr>qI0AQ3wAKOGd0qX9uRmsvLVw9XarD1Y4/yADvLWjMCAE7593Qo1c7rCow1csvd7ewc45fmPq1VyeEVfPADmx6qMF1aoWGg+9uESt7Hw3/Pa5LcLRY2tS1aRFEhnIUtn9bn1/aBfwmdOR1WtC3KJxyHByZPB+dWw9E5T0gjAAPvXC+EgeKGNvJDJaNmAiS3SqbfTYgx7tqdgkO56l9Gi2pcFbLNrQ/XDs84vewvuY3bjgigrVvZWaeZ75u/LieYm</vt:lpwstr>
  </property>
  <property fmtid="{D5CDD505-2E9C-101B-9397-08002B2CF9AE}" pid="17" name="x1ye=21">
    <vt:lpwstr>IqPbsnYsr6QQ+YLwfnFhMdv1Vqm4vWfNOTMYEoms3lYkYJpJ2UxLYLSkAn+kAXo5ZyOfskyTxhr6iwmDspkG9P7URkjCeKd4ZO76wky+zH5LW7+DxvT47ucc7gfJC3EhS4mQnecTGuMFdrfgqt5FQrjQkAgfH8F0cJTu+374fImv1s2IMSmZFVChSdZLEN/KDZdsXPNLFSoKyKtfPtOqSY1J051sXH39u1LInTf4pmtmGDyLdkDaUTp8Fk5IJH4</vt:lpwstr>
  </property>
  <property fmtid="{D5CDD505-2E9C-101B-9397-08002B2CF9AE}" pid="18" name="x1ye=22">
    <vt:lpwstr>x2vRTp1fo1fqu7jCwaUsNvUv0jRK4k8z6+tfC3MjgsPQpxxJDrgVUU6v1ayOPZB+tF0ZbU01Blhnvc2RQ//5VotiFice/LL+RgtruaUjnVzycttan00KyA2t345VfpZw+EvK9CW84GcZYQvUpk+DIfFN/2YzKkVqDdpTqGzCtF8MbJ5UZL051R+mxHabrnix9tok+qVzXKZuOz1TJGqnVZ3utT2eqEVtAMisULTAlIrcBuRhhMw5r7wFGi9fVv+</vt:lpwstr>
  </property>
  <property fmtid="{D5CDD505-2E9C-101B-9397-08002B2CF9AE}" pid="19" name="x1ye=23">
    <vt:lpwstr>e5jqQXaUItKtXOf+zPJUryqZ7HKp40+r7Lzq33XZ6z+NNdaE574qWHm302NQm/NuFxkSoH9DZj3DFV6D85V/FHXyHR2ZbimRq3ox+6dH9+Enu/meCIzFQI6kaHwGFltPCWbXlolBpQJ1MkWO+BonwXuFJWTvKMYa+UAfmWETEGZtdoH2cECJqbD96jfu6kbNfRz1/RrKC3wMCHd57OLxpRFlBhGJqq7fGATfqZ331D4HRnvqhG4KyGlyZK3rNDQ</vt:lpwstr>
  </property>
  <property fmtid="{D5CDD505-2E9C-101B-9397-08002B2CF9AE}" pid="20" name="x1ye=24">
    <vt:lpwstr>MAs5Cn71mslq8r6D2O5qVY/OifNsU7aBzyHOSOKDARlVhI6m0SWujAcJ4uMyc7/cKDES4FSk+jXWdRHqXKaopqOVewsWuaSLtGMZs3Uke93obO/2CHYx+gO72cYw9yG9op3QehvnS11mSilgr8JH1YbPi/hk0DEcLPW9HNmy8hLvOZGzIyjIxHuN6JSGSbT/4izvCN9CAOmV5EdqVhBp7qwFXtNXqn4yKp05tZU3vra77cMEfSvryMS89+JI/Vs</vt:lpwstr>
  </property>
  <property fmtid="{D5CDD505-2E9C-101B-9397-08002B2CF9AE}" pid="21" name="x1ye=25">
    <vt:lpwstr>ZX084wfkOEgms79SZsCv6cRkGU1tjhMzInfOCJSd7DXfNAXuDi9+Y2ZNN/SbadMZ6i6ns9eEHZblQSGmQyesyrk7K9C6iQ44tcfP4zwyJPFOQ8JJZvS4zcaO/lYCl6tsLnlGdgugS5fpleP0njNYvXmDFCbmR9GzNXb5u3q28dkbO8iyq4bdmuIVuevsf77UHpeFFwQxIRKYWhrBlE7JDQ8T4Yj3YvvsqTMDDbtE5PFm+XFAma94C5Y6cQbxGCw</vt:lpwstr>
  </property>
  <property fmtid="{D5CDD505-2E9C-101B-9397-08002B2CF9AE}" pid="22" name="x1ye=26">
    <vt:lpwstr>ondGItnHdPT+7uC96O1YV1GL/tgt7q37RPOjx5WRwZQlmhar3qL+Dq6Ydd48oL4xWl+pcOBaPtrIughcrnIxIprGQXR/epsss17zIHodxLSajJjMSJQ8NM8x3RpMbRPG4o2lETd8IQtORT0o++kvAVuxDLWsYFS7hLRel8ldVUCz5dfe6C15dCWW2EHsphG+NUjItAC3sLghVl4i3lHinvYVM3Kve9mfKg8WNNtdqFEkvl8BUCTQbVe279qwV4Q</vt:lpwstr>
  </property>
  <property fmtid="{D5CDD505-2E9C-101B-9397-08002B2CF9AE}" pid="23" name="x1ye=27">
    <vt:lpwstr>OVKorWfdSkZYr1OFMzZ9RsUFrbRsrYOFMiK5f4ua+JDDYmqmmyHZLAXrjz6VWCBjurPgSoshx5wkJ1JQllSFUx1ZYPJjP7hLTb4KpFx9nUcqn+B+jWXue1VUF207ZICu9aZ9ERTqLckqZjzoYHi+8aaSH3fu/0LuMcdwNbyP/aWqUpQ2cJIpw3xkubT25IUI47IltdxosW5Lpk5IuQQBIUyQEDcWgwzUQ7HW57L5SePlQVNvyBWqA+71I8ARKBI</vt:lpwstr>
  </property>
  <property fmtid="{D5CDD505-2E9C-101B-9397-08002B2CF9AE}" pid="24" name="x1ye=28">
    <vt:lpwstr>Wr59Y1VYzk/CnB2rim1dknUmJnKfLinqtmKtfpm8o6ItebYH3ubCLe354kRMm6poLyW/LhCdbjnGUDj1Z1cbTg0M93n3/k2R+WC6KHS2H1Go80yTMdb451rJfo06b2c3bssZF36MMNTo6ki6JmeEUP+Crm7mneywG0GOoGq1PuMI56rzE2foljTiwY+KyUEn3PUxH90iyJeNFC6fy5CbQAxC8dNtlMmIfPb0sVQKCWr8bXqmBQ3F209TsMnau6K</vt:lpwstr>
  </property>
  <property fmtid="{D5CDD505-2E9C-101B-9397-08002B2CF9AE}" pid="25" name="x1ye=29">
    <vt:lpwstr>EpGZTM00LcM8L3ha+0ceiV9AUOAw0P1M15IHQn9BfR+T89Qc886DZx13lsRXplJfhK5H9FKerZasdnt8PRpqnMu0KxpY9pDhcTXsW0RjFClViLAnZKqYGByVYQeEyzFqcc/Wxy1bjDrOkgpeiv96caUtpBF7IoH8P3CNs4sYiWVac3RAlTj4Sbj7NDLmuP+ZPMMRrkZuhLgAkp5sTuTq7xwHCnISxC6AWIpXJZKXxR3gUkGW7bv3R92nGiZVn/S</vt:lpwstr>
  </property>
  <property fmtid="{D5CDD505-2E9C-101B-9397-08002B2CF9AE}" pid="26" name="x1ye=3">
    <vt:lpwstr>GovIzd4vXbFBB5zP/ke3O78aIVdd20t6vpYa3OUVve5VBMVFVzzOSywQdDdty8bsCG/VkNkiwnCLMsXenD8rKAWyGmHYTfxByrTT8vkTpKRXAYsjzr2hIbe4+QOWn1DHjcjn1JWdBKXEkJWo8TN28WJ1bGtazmR5SeJ7MRZKQuHA0DDmNE2VmCNbLNr2zXPnyEusBGsCOKZupWepA9eXyQgfzlG09Vwx82+3oekMNkn+xxtOnuGr0P68NUcdtuC</vt:lpwstr>
  </property>
  <property fmtid="{D5CDD505-2E9C-101B-9397-08002B2CF9AE}" pid="27" name="x1ye=30">
    <vt:lpwstr>kM19ebpvyq8cggXSCjoSuKLXmXrCq2H8dfv97xxdFoTub0Nx0Kof7iScv916DrS7KuHWO2WJpRmGu+SU4aEOPRHrCzAMQqgIjEPw/ymP6HBgQOW2UPRdA7CWkOSmy1K0ZiwL1mNARUvH2yntTQr8kAfbPztHtxIvFov6wh+YliETRGtLBlodcOdaC7acUsGkZzy8f0ccsUClEOkzjqqiL3krKr4SJsRuf7V9qid1A6kuLtU52aCQpAwjVuSBxbx</vt:lpwstr>
  </property>
  <property fmtid="{D5CDD505-2E9C-101B-9397-08002B2CF9AE}" pid="28" name="x1ye=31">
    <vt:lpwstr>6u/pI8fRe8APOkwVd3EDpTvPRaHF6S/dwR0YpBD4YxUGSYuZNGZUHTOP1JaJlt9ehofiuNL2V/bjPugJczVLtcR8JnqBJWnaQvwKXXBXODfHQlZuLygRM6Mn2J7TV7RVZv7k0XI92qIqmU8E5hMkSuKN6p4IiSckc3o2ycigcdXZEldIecGtAqrySmmRX/nKHepiqpIR2MAOGO04OUEY6JO9YpD8OPJTzCkTzXgKnWueqn70VW5bA113yHPWUUM</vt:lpwstr>
  </property>
  <property fmtid="{D5CDD505-2E9C-101B-9397-08002B2CF9AE}" pid="29" name="x1ye=32">
    <vt:lpwstr>1BfysxeaPlbeSyLhTWtkUaWTXSmHiofOdmpkRLJPZdssv+EnzRPJmSmzZ3tEcu943zoqMGw2GsVc3/6rf96UucxTpcycnKLoZ3Trgw25EVLgA0SbfYO3A9kHLDpXpVZ1fDpf9VORYhnuK2znJmb15kpFVNIgSma+abY16qeHlhqZwSwyYpZcnw+BIlXEHyy57DkplOyN52goXCy7GFsxvJSJgL17EndocNlhDDxDjY0O+k7MRHXBnPh1Z4s8GT4</vt:lpwstr>
  </property>
  <property fmtid="{D5CDD505-2E9C-101B-9397-08002B2CF9AE}" pid="30" name="x1ye=33">
    <vt:lpwstr>YsTjvstDz8TFO/HhRGNb4MIQPjbN1McWnv9BLX/oKr7GmCJVwLS4fmKwttk+jT7LKwz2KB+4v6spxXeW3bQzYgWTCdPwLTAJos6y28BxOYkSBaTP9Jq8HazR/mv7HRNydktWJdYj6EE79u3W2/mDRp/4xQNDLNh58q++O3d/YCfbfWlcwxXZmsY26tlG5/ai69EyaNi1baenSPbcRu9idXmv3p0kslJXAIXrM2xB+Jy0/O2MMUSrnEq87LH4Ed9</vt:lpwstr>
  </property>
  <property fmtid="{D5CDD505-2E9C-101B-9397-08002B2CF9AE}" pid="31" name="x1ye=34">
    <vt:lpwstr>ppD7xHry6v5MWwG3/LwCGwOXI5V0xxs0/m4QMTBkjXjOCYYLWRMZ6DJaJeOsJLz0cezpsjsReD5STsdSxNxC6Nmbj9pbByXAPPJhook60dTf7LHzh7G/jAfRke5h6T3s/Y4zfNZX01pIX2EIQL+nJEDGfyAJg0zUWE7bAedpTASWLqOOKWN4+E3oLB9aLSEsTA9RuZpn616+zTGBSq8EbTjS4cZeEdxFdc9c13cWYUKUliIxy0y5VVfsFLfgfDg</vt:lpwstr>
  </property>
  <property fmtid="{D5CDD505-2E9C-101B-9397-08002B2CF9AE}" pid="32" name="x1ye=35">
    <vt:lpwstr>eSjdvOYu+GoRw7eksAc974osKZ18QFW4+UHM0Qbk9FruOfScEgxm/EFkNpAMAXa+DHaIsEeEZgiGqZs9+rw3vvV+HJ5BK1HA8dMBgx4bZBg67v8JVYQqA3MJcXCOFAO2pQI3zzQScvW3IqA17sb7aEmQhi+bxro5Vna6IKcdGEASznZHsqka5lVsrtdgsulJW2Mh2xfom19R3m56b5hZGHDLrihp45BdKaYbuz1mGEHH1FEJYUi6KAw6O5auXzy</vt:lpwstr>
  </property>
  <property fmtid="{D5CDD505-2E9C-101B-9397-08002B2CF9AE}" pid="33" name="x1ye=36">
    <vt:lpwstr>gpqgtSy0O39mXkZSaFRoL2nWtsBknWuzlm/HoawllHPHyh/fIiMs1Qx44BGn4imj4TLBkG15qCmkc0Ij+709VCW+KfSzrESNPBTztppViWsOycZDWja3R1YUxgH3k6oO0giAKJ2usXuLBCE1di7rY0XxR0YuNH7VIzuPTRdcQuZ6hf310QIxKXxCWeDTEMgeD8prddRXXTV++8L57llHyxupH9YCUh+5QQBB3vQVihrEw6rK4B60mv7qJBL8Gww</vt:lpwstr>
  </property>
  <property fmtid="{D5CDD505-2E9C-101B-9397-08002B2CF9AE}" pid="34" name="x1ye=37">
    <vt:lpwstr>si3MaOSJysx+M1ts5HNcqeRIGhkb6gCHQrTAX/YUdPdLixOMy9wzUMO2NkbuwuziFCuBcqvAiIAmMuY3vaL91cHwesyy7zU1IEpk+VwiQcg/NESe0T4AQNbc256Sl6iJyOFd03DgNcGpIoMjSoFkQu37CN+S+yG20SIkwcjec6IhH94+akhXfPgQffH/3dPf7zluUmMBm731G676JUUVzRf370Cl81K+XXjdgDM76nT4/FgJ5ziXICCTAIul4s4</vt:lpwstr>
  </property>
  <property fmtid="{D5CDD505-2E9C-101B-9397-08002B2CF9AE}" pid="35" name="x1ye=38">
    <vt:lpwstr>6i6gI3uFcM2DHTDm9f1JJCmtzCqQ7E19o2IU4MM2fr/PuRp2RmmD+y+8I8ubHIYCfZEBl8AZ8C6xG7VdmHnPst7sB41/DM2azFap6HwZZsY1CQvEDRfX4ClbA298aaRXfTqFG510yrSi9W6B7pr478esbd/Vod6oITh5cqedFOxBZiim9OBwe25vQ8It+aRc391Gl085pvFZufHrOvCv/7aohs+U9MTigdrnePCMJoBXVHd4stCuie6utSOORcv</vt:lpwstr>
  </property>
  <property fmtid="{D5CDD505-2E9C-101B-9397-08002B2CF9AE}" pid="36" name="x1ye=39">
    <vt:lpwstr>zocAR6nEt2Lm5QclDTRC4ICmpphcyn4+bBeCG0ddSUYH0v05Fj9cGiNfn0w7CvkJ/TUsEo5u5zLt5k99hbTE6RstzbH6wiRpflo6gmHiDL3bZfI+QHrRudn2hrVHxBPy7qvcpyvzx/UEnSm/Uw3sqdxqTw/i6pZ8yf9zXPu4PDrSKYmnFgG3r81tACJiwMN+zMoqsKsp8InnAJgtpPWrP981bilQ+8EgR3Mul0hSe1QNR1CeZ4Erxk2ITxyd2c9</vt:lpwstr>
  </property>
  <property fmtid="{D5CDD505-2E9C-101B-9397-08002B2CF9AE}" pid="37" name="x1ye=4">
    <vt:lpwstr>cr8XHCAqilsSrwS6eUMJhorF3UOi9HxSfd71OFfi+SIM/EmfsqmFCBxAwIVNKFoRlNJ6ZfCZCwZt0vbr9tkeExl5L1IldQSiFDQgFjAptLiAIbjiVWFYC8dJxsZFGYr1L349PrZ+GoqggZ1B9TUL9jQoJrOM8rzVMvdYQe0jWbe8CXKbo/zj07ULyQzfWB6/z/cOCcmmyf5Ceh8BVLwSj9pPubdZQAAKb/H7L4c3272zzfQ9z5xylmsff9qdptT</vt:lpwstr>
  </property>
  <property fmtid="{D5CDD505-2E9C-101B-9397-08002B2CF9AE}" pid="38" name="x1ye=40">
    <vt:lpwstr>sMwPA/GoiSoNTikbg09Y/d7jG8+6L5wshfJ4N3wmhWb4m+GDd545Dd1oYK+t9nmo4rV4rOb0+OKxaDiuZgNYS+zvb1qbaYPLyhby6IE58IO0OvE8QaXt8MN7LHtqbWXR6f3MBmP+bt2J+Ra5EBGcI9vJo1fwFBxzJ5R72+OH9Dd0jR1IotIJncpqJZUVRh2Q2HybE35GvPzsAhdORouhHmiFgGQOE5h/7fRloVhvMXzZkYVNbvzyCeVHEloV6/n</vt:lpwstr>
  </property>
  <property fmtid="{D5CDD505-2E9C-101B-9397-08002B2CF9AE}" pid="39" name="x1ye=41">
    <vt:lpwstr>v4xfb4QPqjDW1fYEvcho/53XKYHXZ788micLVs+w0w2UomahJxZqNQ/YsUQP/qNrS/nqQ+ekWzV6a12dfOeVJYXqqFaSNRFrMmiEsT0nuzKbYo4JCqMKa+BSYs0qF/M5B3oK8jDDc0OUD9fllv5+0WlIWjmVDFl+6FGgdxmV6RgmnoYNM2vRhnfJbKHmSivR4Ze0VC0Xa8ILh9KTmPYWGjMPVyrt0bggDZWYphpu22GbaaHfjAW8tZffrvObgyz</vt:lpwstr>
  </property>
  <property fmtid="{D5CDD505-2E9C-101B-9397-08002B2CF9AE}" pid="40" name="x1ye=42">
    <vt:lpwstr>W4ORvWsxW7HTe/l8tGD9LTdbxLMcG0BQmKE8dMaAuRTMUbH9FMueRGgb6tqQx+CMyMKK/RD+1rUng2Xyz0jjacvWjUQBuz1k38osfMJ6W3OQm+gDXO+ae/LvJ1fZwwiccAUn4d3aDyKeXW17vowWvOb0XaA2UrzVCndaH579a7QvKY7QwuB6+SP3Icz/oqtuwRd5xMpxFJ3RESHFftmnQUarCEQv56k9VawpwAg+C0JnZMfDqXp9+suTWYtVVS/</vt:lpwstr>
  </property>
  <property fmtid="{D5CDD505-2E9C-101B-9397-08002B2CF9AE}" pid="41" name="x1ye=43">
    <vt:lpwstr>JaLKtro7W5Da6L0kU1sJ4dHuvw2DjcDYN5/ZThv0bf4nBE+wj25shauGL/gAy2iJyL21qyC4eapaFFC68ddNenIBQGds5lnVeCn+8V2KXcRBgk+b8PZCuPTcjVubd9tLOB3qjFsQ63hNsHz5C16U6oioTSDu9LxMQeXGehd8rq3wMqLTvTwV3t2xJ/ad1xG5dibqmuY42d4iAcMF25J8djy1A9+QVpM0NKTVWrIr/7bLMI6aHARAoXvYiRYpUu/</vt:lpwstr>
  </property>
  <property fmtid="{D5CDD505-2E9C-101B-9397-08002B2CF9AE}" pid="42" name="x1ye=44">
    <vt:lpwstr>FYmoWbTWYAPst9MTktzDp5E1jbhzzGrMp54qxBJXuZV50idB5AAEj4EckIHFAG3lGkQKS3pWAuKzBxWPgp8Ut6zWSyOlvj0WBhltZ8evL4M1NJ6mEShRaBUMSmc8WwAYjXWLLTCGmtDsVIaOHBeVHQTJkzH2V3D6MVmgULmniz6QDRwOtNFkvbKEL0eyIz/ZdRiguJxTXoDcZ9bsm+WAhs5XvZhO2vGI3nCFBE/MKyOYXP/gBCJ5eGMR6gJqTU1</vt:lpwstr>
  </property>
  <property fmtid="{D5CDD505-2E9C-101B-9397-08002B2CF9AE}" pid="43" name="x1ye=45">
    <vt:lpwstr>kdyAjA/drRBHKyAQTgiqJOhXGsLHmy3QNj/Dojucz2PkblmkA+V4I+j3ovWGyM+SJTaRXbgG59xoW8DgE47Pu0XbwWiJq14LT7j3ULL7MBU+NBJbRt3L6qbblPUn1KeEuyERUBrE/W7BKHXaCzWMvfUlJ16WI2H/bh4K8EuUkP6aMGblXZDVa4xyTUnyPdgZaZmLCGbgMsgW75brvMCuCprfoLwbmTaVBAyaLUfaq7k2uR19wQD23oEnUgbnK7o</vt:lpwstr>
  </property>
  <property fmtid="{D5CDD505-2E9C-101B-9397-08002B2CF9AE}" pid="44" name="x1ye=46">
    <vt:lpwstr>q+TU96sA+/AlCZiJlndhhaQjhlUaN1UMrIw09Auy1XyjJr5I21eeCnlM83smQa4gmPfnJF7uyYhFw+ZLOCkFempIHD51Ze30v209CN8Yl1DzryvRdUJNU6JkenVoVoheOBS1YTCALGSjyasMjymnm4+OmLrIeHOpISrZFRmAkn+7Y9EnBQZ+nBGX0A4lpESbrRzKXg2h13rA1QqzFnslzzX0kWazrVK5bK6snrcSIK0Pk0wy8vs9EeXnz/BJcUQ</vt:lpwstr>
  </property>
  <property fmtid="{D5CDD505-2E9C-101B-9397-08002B2CF9AE}" pid="45" name="x1ye=47">
    <vt:lpwstr>aqOUfzsMguU6mqkqN12lqk6BzrloJNscPD2Rcj80rBG7DzZjrAbwZHqsqr2q5gDwLgeIIL5bEn23gEmQTw72tx2qfOaN6DoT0UnT6eUmGEVTRtELes2bVV0d79BjT+Ay1SW5+5M4irscsJANkgq3f64W0OSG4bDw+vhhmlFHx4IFrXYLYsWw5kgFC5Uoc+30hAZ7nSwf6XKlWgjbe1OrMQw14ZW5ASuKVhdZ4GQfT1PxZYC7Y6RRVw0/im3yapT</vt:lpwstr>
  </property>
  <property fmtid="{D5CDD505-2E9C-101B-9397-08002B2CF9AE}" pid="46" name="x1ye=48">
    <vt:lpwstr>O/QegGO3sEMZXq1fAdml768apvL+Wu4bX5guD7yz4Spi0YS7iIF44wFvxm3X7Bjk/OLKITSjVrIPP39N6ml/WQHHzFe6YEgJG9LjXCO8Z2IId0UdPtjE4e1FRRHkkd/7LUfFIe+YkH6yRPE7xDbarEpfopKkxCjFoCcxPR0RW3uTsdjhG0UL03/hH0F+2hp33gLv1lZ/P9/tlAv3C6r3ZV8L35no4F1bbxurpeTYXvUAFHqzd1eBo2un+ovH5cw</vt:lpwstr>
  </property>
  <property fmtid="{D5CDD505-2E9C-101B-9397-08002B2CF9AE}" pid="47" name="x1ye=49">
    <vt:lpwstr>Gpmy4uJmB0zFHVP7lcn4ro+ckz2nyRdNe6AC20MqRLTzKoqi6Qb4FKFU6Au031Afue8MWZ+yXgjiqyB6DzJN8AQLCW8clQV/teqyFarvHhbbfoQMq3cru/lNfAee1nvZMYnshefoR5ELk/s5EZ+PC2xt3SxkAWTRY+Byxegx+vxu0wlP5c6MY51cJKktymKYhoF4svNNPS8sd2sHbiH9C5ann7b1UK2jfR7irl/X7tWYzk7ra++wXSlgSmwyUo0</vt:lpwstr>
  </property>
  <property fmtid="{D5CDD505-2E9C-101B-9397-08002B2CF9AE}" pid="48" name="x1ye=5">
    <vt:lpwstr>MX6rh7AD6D0tfo7wZ3pyemlwUlK9kPAhtTyjGU/IRxU8o8s2AY+onnBizq+HKVQamSWW9d9DYpbVi0OtbD/ApsztzDvZuXFVvhAW5dKMun6aPx/WS1SqmhxWZflGJb3UYRWPgWehBvu4ArAlV9BikgQJ+FoVplEr2CbCDyaY/1/rsmC7BKPxpUyi3z1+yxLYmQttXh/aakymKxbeOND+BbM4o7oaIYFZMZbkKZokEm39FrMMvPSUIBT1izKZXY7</vt:lpwstr>
  </property>
  <property fmtid="{D5CDD505-2E9C-101B-9397-08002B2CF9AE}" pid="49" name="x1ye=50">
    <vt:lpwstr>gRjY20S1jPh2XEX18flMShGOi9wnDNDEb+dvQbZ+CwIzgvGpnAAYXUpj2SDly7nvrxAT4DWiNhUVg/yrXPbwmdy1vc9GsTDuA8aerGO8HUBIu9x581XFIw9TW9JcgwRr9KhM6BGLaUocmzTuSVIX8fGrMD8JZhdeUr5W3pxpzK5nqD1V4XFCHBiFCnotEqSvsC0IaCFWcKAzNjzLy6/Fp6rGARzMowSvPSqCi/6UAHcxa+6J+gLEFa+ZjbC64PS</vt:lpwstr>
  </property>
  <property fmtid="{D5CDD505-2E9C-101B-9397-08002B2CF9AE}" pid="50" name="x1ye=51">
    <vt:lpwstr>AtfPfm5xh4VHgvg3Xdei5blDV5kORE7RQz7GNMiI6YkPBrgcNAheYPN+/o7roc/soMvR6ZXI9zI/pYtuQvuuVnPuzjquOX69i/WIUFf71lKvaUDtMWaE5V6LRF8gxHQvAe62mQpt1+EpDj9qOUgRUKO7o1ReLkZrwOONTlSnMgh1S3kziX6VlKTbLB5w7SwBZ56E6ucEIdEGefoZ4DCKsPhmEciF34ijLWF1vIH7BTbgGx+HHdnt5NhaOBRQySy</vt:lpwstr>
  </property>
  <property fmtid="{D5CDD505-2E9C-101B-9397-08002B2CF9AE}" pid="51" name="x1ye=52">
    <vt:lpwstr>iUckAAwVxDe0i3isNIsSo5YnGRclziQH/gaOKvu8h7NdqmshviRl5IS/Y1xU3D8WssVxurXcX+JninHZaM9YugBDFlAYRcKBhTm3zZTUCmQKt/rpK/aH6uGxeMchdfua/PnYtuGFGQIKbGrt+ZCKstQIwKzpgk/RNPwEghdyYZL7TRX7CWs6V4MNaRE3M08JVyLnQSSC74n8BghsXVhVbkKWhCRYbIqwoB/zSw1nuJQkHQPdhRM4z3wqDU9iAU+</vt:lpwstr>
  </property>
  <property fmtid="{D5CDD505-2E9C-101B-9397-08002B2CF9AE}" pid="52" name="x1ye=53">
    <vt:lpwstr>CHc2AJQqUlk0U2QkMabUlL13LcYF6cUUZqsIZIQ1Khr7LQyvIuA6KyJZjKZxKDWsDfq069QPEkX/FGwJ3jkWOOZqaQ6Qiv7fIZ5CoXoYM/drcFJ3cUJmkU7VtbaxT/TOzQz/9tBsZAVT5+wfac74Wn0AiUPQhbAVJ2An8l069HfhKCiEjapLACNpaQLUcZq8nhDP4DNtFRqh80SWZo5ljXe80gcuOHlJ9LWmJzZwz8uxGI0lJfyTNbgpeMShONz</vt:lpwstr>
  </property>
  <property fmtid="{D5CDD505-2E9C-101B-9397-08002B2CF9AE}" pid="53" name="x1ye=54">
    <vt:lpwstr>MW5EUshSkZMym62aKtaPuMOA5dfgAHcyXRmSm5mJswUawRDJ4XcVUl91/0YhQEHdswC6itmXXhIvMZIyAIFax95KVgdt3YrVlVne9P9VFCHLYS3HyKT+VdEchdAzFR1DBW7hau7QH/wmbL3WS9BHr+7pLS/ZwDDMxGX3pFjL+a2bu8vtLpNv36gh72F9z5PswHugSoSFWCF0BQ/5ga3Z/buiMgrR6xn5/IU/MbbaaBQqGgd21bDelLrygf/7Lvf</vt:lpwstr>
  </property>
  <property fmtid="{D5CDD505-2E9C-101B-9397-08002B2CF9AE}" pid="54" name="x1ye=55">
    <vt:lpwstr>tdXi10cgSa8nJzp1NzxF15m6vvxenHpOBQOKetnjlwfavwkhyuuwZpwLCEIgsMvNkNVfbRrx8PQVlFK/5TNKKXc5xRlYf3QpZ8lH3IBfnacf+yukqAPgZUIU28kQUdRVenDab3NmrmYmX9TpILzQtmG9wltbsu56m6z8DKdK76oGfY+bWfsL7CLbrkGK84u8pQie/yefKmqTnISJtyHArA51aef/TmbTKZAODAPdEVojuBNKMF3YiWGcPG+Vi9a</vt:lpwstr>
  </property>
  <property fmtid="{D5CDD505-2E9C-101B-9397-08002B2CF9AE}" pid="55" name="x1ye=56">
    <vt:lpwstr>rPbOh3t+Bq55i3znUPBCIXYlA1dA+fbDkr4A/F4zsxJQgvDryPC3R1dV/jII05rpSkxKxoZO/S39Um8Zt2xkyc2HTZD1XfYyw4qdxyOK+jdsv3kRHmQdInUoZ10xy4v6cahROHxMEZDFSvPnkw+4Yn93iLfq8+uDA2A4TiMEJl7nMavtAJ1LvQ63KpY7Iv18j+t64OVCAvYoACH9/f5kFBosa1JU3kXGBiteofwNcunc56K6CK9bXOvZySGrOHL</vt:lpwstr>
  </property>
  <property fmtid="{D5CDD505-2E9C-101B-9397-08002B2CF9AE}" pid="56" name="x1ye=57">
    <vt:lpwstr>EIjcVazOiKSbN7UfAeuSTX2fNXoMGLYYKF7zO+AeIrMVcaphsfZufmTdC414tApjcqf8uQgPnVwKtMet3ua3dMw3l3zhbof9pmfGd7jER4H28LLC+BnME1LNE2bKrhIvU6chJ4y28J1Vd69Dveimh97hkJYRl8zhaagm4N8Qo64xwppRI2p5mPdCCAHDut+ONiYc679os2At+dawMx/wJ7wgoP9DZDRUhwbF+ybRqytMJEzAdomBT6FPlxjXHB4</vt:lpwstr>
  </property>
  <property fmtid="{D5CDD505-2E9C-101B-9397-08002B2CF9AE}" pid="57" name="x1ye=58">
    <vt:lpwstr>GBRL+UBV55XKRamZtDAcnA39Z1h98xQegC8mtpqS4G1vMLvDDASDod0WBo88+HV+jGEqgJs1NKq20OeiBYH8aYvnEN5JeMYpji28UQOVyY842b4SuXomfn5shSQ/1l10AgKQOrRDz/ibfpuD93Nz3XkcCE5OdUj+huiw7zs8ODQ8aFngsGzEs/etA1WiG0WFU6+j6nmfM/dFf8HkwDNTlgvg1HzpTmrZISbllKvl2fIY9fcm4EBCefglGdaT5/z</vt:lpwstr>
  </property>
  <property fmtid="{D5CDD505-2E9C-101B-9397-08002B2CF9AE}" pid="58" name="x1ye=59">
    <vt:lpwstr>jYAeIEozWSYyXf71gI3qCFpx1wJICOtWdpJX+bYFS0GR4B92ZDZZ/em7rNHwkbxynpnZvA5N3cCtjrXlPtYjufdHJDw6w2QaIFuDDSrGk4fCmcJtj7b7/VoPblYT/nexXMjZ97epvSxxcNFEw15s/T5eotTAPKmiFgXa8Cds2dqXpfg1p9Iemjru3FTB3puBuFxHRXr8lSjqM9k7fCvyIM2aF1i7mO7kTDwlkP92YWE5e4ABAqRfr0UiW2vEyBb</vt:lpwstr>
  </property>
  <property fmtid="{D5CDD505-2E9C-101B-9397-08002B2CF9AE}" pid="59" name="x1ye=6">
    <vt:lpwstr>b9X2fkHXt/IoI/3Or3vKnAfO7IyfFaGwqz0r+SnaKM5slhAEErTvwgwjeOvkJMByxvnoE/C8iWUuiq78gMRd3iavnItnWHxOuszjy/GPPkX0mtuExma21bURkSZR6jsBu7/l3GB+SPABVPowTPWAmpCyTkv5jdFDBInFmQ1Ms3twkWkN9pDrwEphghSCw+JwlzEYBNn/aq5l6hRqlfzIdLnl+SrMu2dyMK/nqCstETs0MdEThCi55ftGOCESNFG</vt:lpwstr>
  </property>
  <property fmtid="{D5CDD505-2E9C-101B-9397-08002B2CF9AE}" pid="60" name="x1ye=60">
    <vt:lpwstr>b9XhgpNKcjjZ1l9GuJxpYChkNZntPPaCd5ZQrWIiBzsbkKKF0HyN+6dInS4HDValKdUXLMrg1Yx36R5D8IYDXfpTzV69yEDY8XJ6pPkJP7e/K3blhGeDDMvnoqnEyF3t0WCi9/uBDJHVlZbGbF4J1Qb3IWG7m+An919Tqy4/Q3Tpq+tESYhJT6QbuGiKa4158Bz377ePilSkSgHlYCnVoUjenNngocM2dPkcXE6Me4pqTlBJFzKaJt7dO1LJ2g/</vt:lpwstr>
  </property>
  <property fmtid="{D5CDD505-2E9C-101B-9397-08002B2CF9AE}" pid="61" name="x1ye=61">
    <vt:lpwstr>GyfP2I/yoSnlso6SZsGJWc08q6d2xHCn/dvgxBRwMCqgygypIhvNGHlpAkONQZNfavsy91cNZFJMp81FDCGdZ9gtLADBSgvJVggF52PLh28kHcLMKRbeEnH6XGfPh6WzGc0XD76uc9P0ZJVc+xBUV/AQwTkECpK+ZmW5j5VG0mwTfE9bsDnbU6/2Jx9l4HnkNe/hU+B8XW6oPzSlvTQJtHSEqtqGANHFUM4ov30XppKUT2h8gLDCBfVrF53bG/A</vt:lpwstr>
  </property>
  <property fmtid="{D5CDD505-2E9C-101B-9397-08002B2CF9AE}" pid="62" name="x1ye=62">
    <vt:lpwstr>KcNG1U05nqYyth0IQ7HoP2jJaHO6In0erE8AueB9IFNfhIPGaCJLh0rUuykjAnO8IJDdWdInypr5iImPE9CA93vqtWSkfrFeKFk0dMq3v7hggQm81P6ARMyWDoflCG+Y7s7s4fyWklLcm5MlN7zYjmmJIalf+u0yW9ANZ1sqY0IVlmVMFD5ciXmvaNXlGoUZmS4AzBR0Q+zJL/zXZtQ/zpcna6RLiGB6enabyxexwXOO2///Eg5WMMPgAA</vt:lpwstr>
  </property>
  <property fmtid="{D5CDD505-2E9C-101B-9397-08002B2CF9AE}" pid="63" name="x1ye=7">
    <vt:lpwstr>5u9Onpjlw25NSN85tjOp8q4D20x+GJm95eKVVr++M6obpZFco5pkBULVEBuqaDRwDI2OZ3rJrzAfZNMNJNQ9FFoiAGSpJd61cndJdHTRyhoQRR7OxeZGp0fXqXlUX9ES/u5v/ArJWAL4IjwSRx/sxMxXvEKhXCro0NLDAVBoSNie/ZbctkewXqcj5umUKe51Kr9uydu2J3f2fcMTxUbeD69y+cQ7RAkRtd5RggyeBDMmELRQLKSCoBwYbN56Naf</vt:lpwstr>
  </property>
  <property fmtid="{D5CDD505-2E9C-101B-9397-08002B2CF9AE}" pid="64" name="x1ye=8">
    <vt:lpwstr>ia6+1LATOVdF5x5/dexpxPFB3X1Cf3SFltUIfvSxXrZ7v7jPvC7+ihQPby1JacSgt34lICSZdBhDpqfxMLNGAU0O124uU1QtcgacgfbA6uO4oyq/EYsiGlqG2fxgvE4N9CjclxeHVGN4fB1LZkPBm1OW0LAXz8GIglnq2rOY/EcQvaRu6yMf8rn/Kr4VZcl+g0pRWoAZf3ldgkrasw9sLfTQit1SeHzA7zvCoRKVbIlEjh4WYdZIZx8uv2ikYhY</vt:lpwstr>
  </property>
  <property fmtid="{D5CDD505-2E9C-101B-9397-08002B2CF9AE}" pid="65" name="x1ye=9">
    <vt:lpwstr>5eTuV9lWR1sqYC2oSK4G/Y7V4SgcvAnJhFgm+lVMhqV1Ws+Uh8JYzG2Vqg0wMQr1PgL6QgR+tBmeskbvG6wK2adr0G3U1Zww1h70OSoekgbuzbrgXRRkCiRL8dg5wLenIwjZXmeDTU9gYVMHXRh2DZHbhXFkQ91g644FKbfRPkZnEQtja8wB10mwmRkNpH5CXRn0kfklAIefmtYgwCPscv9m18AWhdQkpL8AAff2eVrpubgasf5X0AUVm13kIJ6</vt:lpwstr>
  </property>
</Properties>
</file>